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media/image5.jpeg" ContentType="image/jpeg"/>
  <Override PartName="/word/media/image6.jpeg" ContentType="image/jpeg"/>
  <Override PartName="/word/media/image8.png" ContentType="image/png"/>
  <Override PartName="/word/media/image7.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jc w:val="center"/>
        <w:rPr>
          <w:rFonts w:ascii="Bookman Old Style" w:hAnsi="Bookman Old Style" w:eastAsia="Bookman Old Style" w:cs="Bookman Old Style"/>
          <w:b/>
          <w:b/>
          <w:sz w:val="32"/>
          <w:szCs w:val="32"/>
        </w:rPr>
      </w:pPr>
      <w:r>
        <w:rPr>
          <w:rFonts w:eastAsia="Bookman Old Style" w:cs="Bookman Old Style" w:ascii="Bookman Old Style" w:hAnsi="Bookman Old Style"/>
          <w:b/>
          <w:sz w:val="32"/>
          <w:szCs w:val="32"/>
        </w:rPr>
        <w:t xml:space="preserve"> </w:t>
      </w:r>
      <w:r>
        <w:rPr>
          <w:rFonts w:eastAsia="Bookman Old Style" w:cs="Bookman Old Style" w:ascii="Bookman Old Style" w:hAnsi="Bookman Old Style"/>
          <w:b/>
          <w:sz w:val="32"/>
          <w:szCs w:val="32"/>
        </w:rPr>
        <w:t>Mini Project Report on</w:t>
      </w:r>
    </w:p>
    <w:p>
      <w:pPr>
        <w:pStyle w:val="Normal"/>
        <w:spacing w:lineRule="auto" w:line="235"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1" distT="0" distB="0" distL="0" distR="0" simplePos="0" locked="0" layoutInCell="0" allowOverlap="1" relativeHeight="2">
            <wp:simplePos x="0" y="0"/>
            <wp:positionH relativeFrom="column">
              <wp:posOffset>-195580</wp:posOffset>
            </wp:positionH>
            <wp:positionV relativeFrom="paragraph">
              <wp:posOffset>19050</wp:posOffset>
            </wp:positionV>
            <wp:extent cx="5871845" cy="101600"/>
            <wp:effectExtent l="0" t="0" r="0" b="0"/>
            <wp:wrapNone/>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871845" cy="101600"/>
                    </a:xfrm>
                    <a:prstGeom prst="rect">
                      <a:avLst/>
                    </a:prstGeom>
                  </pic:spPr>
                </pic:pic>
              </a:graphicData>
            </a:graphic>
          </wp:anchor>
        </w:drawing>
      </w:r>
    </w:p>
    <w:p>
      <w:pPr>
        <w:pStyle w:val="Normal"/>
        <w:spacing w:lineRule="auto" w:line="288" w:before="120" w:after="120"/>
        <w:rPr>
          <w:rFonts w:ascii="Bookman Old Style" w:hAnsi="Bookman Old Style" w:eastAsia="Bookman Old Style" w:cs="Bookman Old Style"/>
          <w:b/>
          <w:b/>
          <w:sz w:val="32"/>
          <w:szCs w:val="32"/>
        </w:rPr>
      </w:pPr>
      <w:r>
        <w:rPr>
          <w:rFonts w:eastAsia="Bookman Old Style" w:cs="Bookman Old Style" w:ascii="Bookman Old Style" w:hAnsi="Bookman Old Style"/>
          <w:b/>
          <w:sz w:val="32"/>
          <w:szCs w:val="32"/>
        </w:rPr>
        <w:t xml:space="preserve">                           </w:t>
      </w:r>
      <w:r>
        <w:rPr>
          <w:rFonts w:eastAsia="Bookman Old Style" w:cs="Bookman Old Style" w:ascii="Bookman Old Style" w:hAnsi="Bookman Old Style"/>
          <w:b/>
          <w:sz w:val="32"/>
          <w:szCs w:val="32"/>
        </w:rPr>
        <w:t>BUILD A CHATBOT</w:t>
      </w:r>
    </w:p>
    <w:p>
      <w:pPr>
        <w:pStyle w:val="Normal"/>
        <w:spacing w:lineRule="auto" w:line="288" w:before="120" w:after="1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1" distT="0" distB="0" distL="0" distR="0" simplePos="0" locked="0" layoutInCell="0" allowOverlap="1" relativeHeight="3">
            <wp:simplePos x="0" y="0"/>
            <wp:positionH relativeFrom="column">
              <wp:posOffset>-195580</wp:posOffset>
            </wp:positionH>
            <wp:positionV relativeFrom="paragraph">
              <wp:posOffset>41910</wp:posOffset>
            </wp:positionV>
            <wp:extent cx="5871845" cy="10160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71845" cy="101600"/>
                    </a:xfrm>
                    <a:prstGeom prst="rect">
                      <a:avLst/>
                    </a:prstGeom>
                  </pic:spPr>
                </pic:pic>
              </a:graphicData>
            </a:graphic>
          </wp:anchor>
        </w:drawing>
      </w:r>
    </w:p>
    <w:p>
      <w:pPr>
        <w:pStyle w:val="Normal"/>
        <w:spacing w:before="120" w:after="120"/>
        <w:jc w:val="center"/>
        <w:rPr>
          <w:rFonts w:ascii="Bookman Old Style" w:hAnsi="Bookman Old Style" w:eastAsia="Bookman Old Style" w:cs="Bookman Old Style"/>
          <w:b/>
          <w:b/>
          <w:sz w:val="24"/>
          <w:szCs w:val="24"/>
        </w:rPr>
      </w:pPr>
      <w:r>
        <w:rPr>
          <w:rFonts w:eastAsia="Bookman Old Style" w:cs="Bookman Old Style" w:ascii="Bookman Old Style" w:hAnsi="Bookman Old Style"/>
          <w:b/>
          <w:sz w:val="24"/>
          <w:szCs w:val="24"/>
        </w:rPr>
        <w:t>Submitted in partial fulfillment of the requirement for the award of the degree of</w:t>
      </w:r>
    </w:p>
    <w:p>
      <w:pPr>
        <w:pStyle w:val="Normal"/>
        <w:spacing w:lineRule="auto" w:line="194"/>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Bookman Old Style" w:hAnsi="Bookman Old Style" w:eastAsia="Bookman Old Style" w:cs="Bookman Old Style"/>
          <w:b/>
          <w:b/>
          <w:sz w:val="24"/>
          <w:szCs w:val="24"/>
        </w:rPr>
      </w:pPr>
      <w:r>
        <w:rPr>
          <w:rFonts w:eastAsia="Bookman Old Style" w:cs="Bookman Old Style" w:ascii="Bookman Old Style" w:hAnsi="Bookman Old Style"/>
          <w:b/>
          <w:sz w:val="24"/>
          <w:szCs w:val="24"/>
        </w:rPr>
        <w:t>BACHELOR OF TECHNOLOGY</w:t>
      </w:r>
    </w:p>
    <w:p>
      <w:pPr>
        <w:pStyle w:val="Normal"/>
        <w:spacing w:lineRule="auto" w:line="134"/>
        <w:jc w:val="center"/>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Normal"/>
        <w:jc w:val="center"/>
        <w:rPr>
          <w:rFonts w:ascii="Bookman Old Style" w:hAnsi="Bookman Old Style" w:eastAsia="Bookman Old Style" w:cs="Bookman Old Style"/>
          <w:b/>
          <w:b/>
          <w:sz w:val="24"/>
          <w:szCs w:val="24"/>
        </w:rPr>
      </w:pPr>
      <w:r>
        <w:rPr>
          <w:rFonts w:eastAsia="Bookman Old Style" w:cs="Bookman Old Style" w:ascii="Bookman Old Style" w:hAnsi="Bookman Old Style"/>
          <w:b/>
          <w:sz w:val="24"/>
          <w:szCs w:val="24"/>
        </w:rPr>
        <w:t>IN</w:t>
      </w:r>
    </w:p>
    <w:p>
      <w:pPr>
        <w:pStyle w:val="Normal"/>
        <w:spacing w:lineRule="auto" w:line="134"/>
        <w:jc w:val="center"/>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Normal"/>
        <w:jc w:val="center"/>
        <w:rPr>
          <w:rFonts w:ascii="Bookman Old Style" w:hAnsi="Bookman Old Style" w:eastAsia="Bookman Old Style" w:cs="Bookman Old Style"/>
          <w:b/>
          <w:b/>
          <w:color w:val="FF0000"/>
          <w:sz w:val="24"/>
          <w:szCs w:val="24"/>
        </w:rPr>
      </w:pPr>
      <w:r>
        <w:rPr>
          <w:rFonts w:eastAsia="Bookman Old Style" w:cs="Bookman Old Style" w:ascii="Bookman Old Style" w:hAnsi="Bookman Old Style"/>
          <w:b/>
          <w:sz w:val="24"/>
          <w:szCs w:val="24"/>
        </w:rPr>
        <w:t xml:space="preserve">COMPUTER SCIENCE &amp; ENGINEERING </w:t>
      </w:r>
    </w:p>
    <w:p>
      <w:pPr>
        <w:pStyle w:val="Normal"/>
        <w:jc w:val="center"/>
        <w:rPr>
          <w:rFonts w:ascii="Bookman Old Style" w:hAnsi="Bookman Old Style" w:eastAsia="Bookman Old Style" w:cs="Bookman Old Style"/>
          <w:b/>
          <w:b/>
          <w:color w:val="FF0000"/>
          <w:sz w:val="24"/>
          <w:szCs w:val="24"/>
        </w:rPr>
      </w:pPr>
      <w:r>
        <w:rPr>
          <w:rFonts w:eastAsia="Bookman Old Style" w:cs="Bookman Old Style" w:ascii="Bookman Old Style" w:hAnsi="Bookman Old Style"/>
          <w:b/>
          <w:color w:val="FF0000"/>
          <w:sz w:val="24"/>
          <w:szCs w:val="24"/>
        </w:rPr>
      </w:r>
    </w:p>
    <w:p>
      <w:pPr>
        <w:pStyle w:val="Normal"/>
        <w:jc w:val="center"/>
        <w:rPr>
          <w:rFonts w:ascii="Bookman Old Style" w:hAnsi="Bookman Old Style" w:eastAsia="Bookman Old Style" w:cs="Bookman Old Style"/>
          <w:b/>
          <w:b/>
          <w:sz w:val="24"/>
          <w:szCs w:val="24"/>
        </w:rPr>
      </w:pPr>
      <w:r>
        <w:rPr>
          <w:rFonts w:eastAsia="Bookman Old Style" w:cs="Bookman Old Style" w:ascii="Bookman Old Style" w:hAnsi="Bookman Old Style"/>
          <w:b/>
          <w:sz w:val="24"/>
          <w:szCs w:val="24"/>
        </w:rPr>
      </w:r>
    </w:p>
    <w:p>
      <w:pPr>
        <w:pStyle w:val="Normal"/>
        <w:ind w:left="3420" w:hanging="0"/>
        <w:rPr>
          <w:rFonts w:ascii="Bookman Old Style" w:hAnsi="Bookman Old Style" w:eastAsia="Bookman Old Style" w:cs="Bookman Old Style"/>
          <w:b/>
          <w:b/>
          <w:sz w:val="24"/>
          <w:szCs w:val="24"/>
        </w:rPr>
      </w:pPr>
      <w:r>
        <w:rPr>
          <w:rFonts w:eastAsia="Bookman Old Style" w:cs="Bookman Old Style" w:ascii="Bookman Old Style" w:hAnsi="Bookman Old Style"/>
          <w:b/>
          <w:sz w:val="24"/>
          <w:szCs w:val="24"/>
        </w:rPr>
        <w:t xml:space="preserve">Submitted by: </w:t>
      </w:r>
    </w:p>
    <w:p>
      <w:pPr>
        <w:pStyle w:val="Normal"/>
        <w:tabs>
          <w:tab w:val="clear" w:pos="720"/>
          <w:tab w:val="left" w:pos="5760" w:leader="none"/>
        </w:tabs>
        <w:spacing w:lineRule="auto" w:line="360"/>
        <w:ind w:left="180" w:hanging="0"/>
        <w:jc w:val="center"/>
        <w:rPr>
          <w:rFonts w:ascii="Bookman Old Style" w:hAnsi="Bookman Old Style" w:eastAsia="Bookman Old Style" w:cs="Bookman Old Style"/>
          <w:b/>
          <w:b/>
          <w:sz w:val="24"/>
          <w:szCs w:val="24"/>
        </w:rPr>
      </w:pPr>
      <w:r>
        <w:rPr>
          <w:rFonts w:eastAsia="Bookman Old Style" w:cs="Bookman Old Style" w:ascii="Bookman Old Style" w:hAnsi="Bookman Old Style"/>
          <w:b/>
          <w:sz w:val="24"/>
          <w:szCs w:val="24"/>
        </w:rPr>
        <w:t xml:space="preserve">Student Name                                          University Roll No. -                                  </w:t>
      </w:r>
    </w:p>
    <w:p>
      <w:pPr>
        <w:pStyle w:val="Normal"/>
        <w:tabs>
          <w:tab w:val="clear" w:pos="720"/>
          <w:tab w:val="left" w:pos="5760" w:leader="none"/>
        </w:tabs>
        <w:spacing w:lineRule="auto" w:line="360"/>
        <w:rPr>
          <w:rFonts w:ascii="Bookman Old Style" w:hAnsi="Bookman Old Style" w:eastAsia="Bookman Old Style" w:cs="Bookman Old Style"/>
          <w:b/>
          <w:b/>
          <w:sz w:val="24"/>
          <w:szCs w:val="24"/>
        </w:rPr>
      </w:pPr>
      <w:r>
        <w:rPr>
          <w:rFonts w:eastAsia="Bookman Old Style" w:cs="Bookman Old Style" w:ascii="Bookman Old Style" w:hAnsi="Bookman Old Style"/>
          <w:b/>
          <w:sz w:val="24"/>
          <w:szCs w:val="24"/>
        </w:rPr>
        <w:t xml:space="preserve">         </w:t>
      </w:r>
      <w:r>
        <w:rPr>
          <w:rFonts w:eastAsia="Bookman Old Style" w:cs="Bookman Old Style" w:ascii="Bookman Old Style" w:hAnsi="Bookman Old Style"/>
          <w:b/>
          <w:sz w:val="24"/>
          <w:szCs w:val="24"/>
        </w:rPr>
        <w:t>Abhinav Rawat                                                  2017446</w:t>
      </w:r>
    </w:p>
    <w:p>
      <w:pPr>
        <w:pStyle w:val="Normal"/>
        <w:jc w:val="center"/>
        <w:rPr>
          <w:rFonts w:ascii="Bookman Old Style" w:hAnsi="Bookman Old Style" w:eastAsia="Bookman Old Style" w:cs="Bookman Old Style"/>
          <w:b/>
          <w:b/>
          <w:sz w:val="24"/>
          <w:szCs w:val="24"/>
        </w:rPr>
      </w:pPr>
      <w:r>
        <w:rPr>
          <w:rFonts w:eastAsia="Bookman Old Style" w:cs="Bookman Old Style" w:ascii="Bookman Old Style" w:hAnsi="Bookman Old Style"/>
          <w:b/>
          <w:sz w:val="24"/>
          <w:szCs w:val="24"/>
        </w:rPr>
      </w:r>
    </w:p>
    <w:p>
      <w:pPr>
        <w:pStyle w:val="Normal"/>
        <w:jc w:val="center"/>
        <w:rPr>
          <w:rFonts w:ascii="Bookman Old Style" w:hAnsi="Bookman Old Style" w:eastAsia="Bookman Old Style" w:cs="Bookman Old Style"/>
          <w:b/>
          <w:b/>
          <w:sz w:val="24"/>
          <w:szCs w:val="24"/>
        </w:rPr>
      </w:pPr>
      <w:r>
        <w:rPr>
          <w:rFonts w:eastAsia="Bookman Old Style" w:cs="Bookman Old Style" w:ascii="Bookman Old Style" w:hAnsi="Bookman Old Style"/>
          <w:b/>
          <w:sz w:val="24"/>
          <w:szCs w:val="24"/>
        </w:rPr>
      </w:r>
    </w:p>
    <w:p>
      <w:pPr>
        <w:pStyle w:val="Normal"/>
        <w:jc w:val="center"/>
        <w:rPr>
          <w:rFonts w:ascii="Bookman Old Style" w:hAnsi="Bookman Old Style" w:eastAsia="Bookman Old Style" w:cs="Bookman Old Style"/>
          <w:b/>
          <w:b/>
          <w:sz w:val="24"/>
          <w:szCs w:val="24"/>
        </w:rPr>
      </w:pPr>
      <w:r>
        <w:rPr>
          <w:rFonts w:eastAsia="Bookman Old Style" w:cs="Bookman Old Style" w:ascii="Bookman Old Style" w:hAnsi="Bookman Old Style"/>
          <w:b/>
          <w:sz w:val="24"/>
          <w:szCs w:val="24"/>
        </w:rPr>
      </w:r>
    </w:p>
    <w:p>
      <w:pPr>
        <w:pStyle w:val="Normal"/>
        <w:jc w:val="center"/>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r>
    </w:p>
    <w:p>
      <w:pPr>
        <w:pStyle w:val="Normal"/>
        <w:jc w:val="center"/>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Under the Mentorship of</w:t>
      </w:r>
    </w:p>
    <w:p>
      <w:pPr>
        <w:pStyle w:val="Normal"/>
        <w:spacing w:lineRule="auto" w:line="3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Mr. Vivek Tomar</w:t>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Assistant Professor</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drawing>
          <wp:inline distT="0" distB="0" distL="0" distR="0">
            <wp:extent cx="1219200" cy="116205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1219200" cy="1162050"/>
                    </a:xfrm>
                    <a:prstGeom prst="rect">
                      <a:avLst/>
                    </a:prstGeom>
                  </pic:spPr>
                </pic:pic>
              </a:graphicData>
            </a:graphic>
          </wp:inline>
        </w:drawing>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Bookman Old Style" w:hAnsi="Bookman Old Style" w:eastAsia="Bookman Old Style" w:cs="Bookman Old Style"/>
          <w:b/>
          <w:b/>
          <w:sz w:val="32"/>
          <w:szCs w:val="32"/>
        </w:rPr>
      </w:pPr>
      <w:r>
        <w:rPr>
          <w:rFonts w:eastAsia="Bookman Old Style" w:cs="Bookman Old Style" w:ascii="Bookman Old Style" w:hAnsi="Bookman Old Style"/>
          <w:b/>
          <w:sz w:val="32"/>
          <w:szCs w:val="32"/>
        </w:rPr>
        <w:t>Department of Computer Science and Engineering</w:t>
      </w:r>
    </w:p>
    <w:p>
      <w:pPr>
        <w:pStyle w:val="Normal"/>
        <w:jc w:val="center"/>
        <w:rPr>
          <w:rFonts w:ascii="Bookman Old Style" w:hAnsi="Bookman Old Style" w:eastAsia="Bookman Old Style" w:cs="Bookman Old Style"/>
          <w:b/>
          <w:b/>
          <w:sz w:val="32"/>
          <w:szCs w:val="32"/>
        </w:rPr>
      </w:pPr>
      <w:r>
        <w:rPr>
          <w:rFonts w:eastAsia="Bookman Old Style" w:cs="Bookman Old Style" w:ascii="Bookman Old Style" w:hAnsi="Bookman Old Style"/>
          <w:b/>
          <w:sz w:val="32"/>
          <w:szCs w:val="32"/>
        </w:rPr>
        <w:t>Graphic Era (Deemed to be University)</w:t>
      </w:r>
    </w:p>
    <w:p>
      <w:pPr>
        <w:pStyle w:val="Normal"/>
        <w:jc w:val="center"/>
        <w:rPr>
          <w:rFonts w:ascii="Bookman Old Style" w:hAnsi="Bookman Old Style" w:eastAsia="Bookman Old Style" w:cs="Bookman Old Style"/>
          <w:b/>
          <w:b/>
          <w:sz w:val="32"/>
          <w:szCs w:val="32"/>
        </w:rPr>
      </w:pPr>
      <w:r>
        <w:rPr>
          <w:rFonts w:eastAsia="Bookman Old Style" w:cs="Bookman Old Style" w:ascii="Bookman Old Style" w:hAnsi="Bookman Old Style"/>
          <w:b/>
          <w:sz w:val="32"/>
          <w:szCs w:val="32"/>
        </w:rPr>
        <w:t>Dehradun, Uttarakhand</w:t>
      </w:r>
    </w:p>
    <w:p>
      <w:pPr>
        <w:pStyle w:val="Normal"/>
        <w:jc w:val="center"/>
        <w:rPr>
          <w:rFonts w:ascii="Bookman Old Style" w:hAnsi="Bookman Old Style" w:eastAsia="Bookman Old Style" w:cs="Bookman Old Style"/>
          <w:b/>
          <w:b/>
          <w:sz w:val="32"/>
          <w:szCs w:val="32"/>
        </w:rPr>
      </w:pPr>
      <w:r>
        <w:rPr>
          <w:rFonts w:eastAsia="Bookman Old Style" w:cs="Bookman Old Style" w:ascii="Bookman Old Style" w:hAnsi="Bookman Old Style"/>
          <w:b/>
          <w:sz w:val="32"/>
          <w:szCs w:val="32"/>
        </w:rPr>
        <w:t>January 2023</w:t>
      </w:r>
    </w:p>
    <w:p>
      <w:pPr>
        <w:pStyle w:val="Normal"/>
        <w:jc w:val="center"/>
        <w:rPr>
          <w:rFonts w:ascii="Bookman Old Style" w:hAnsi="Bookman Old Style" w:eastAsia="Bookman Old Style" w:cs="Bookman Old Style"/>
          <w:b/>
          <w:b/>
          <w:sz w:val="32"/>
          <w:szCs w:val="32"/>
        </w:rPr>
      </w:pPr>
      <w:r>
        <w:rPr>
          <w:rFonts w:eastAsia="Bookman Old Style" w:cs="Bookman Old Style" w:ascii="Bookman Old Style" w:hAnsi="Bookman Old Style"/>
          <w:b/>
          <w:sz w:val="32"/>
          <w:szCs w:val="32"/>
        </w:rPr>
      </w:r>
    </w:p>
    <w:p>
      <w:pPr>
        <w:pStyle w:val="Normal"/>
        <w:jc w:val="center"/>
        <w:rPr>
          <w:rFonts w:ascii="Bookman Old Style" w:hAnsi="Bookman Old Style" w:eastAsia="Bookman Old Style" w:cs="Bookman Old Style"/>
          <w:b/>
          <w:b/>
          <w:sz w:val="32"/>
          <w:szCs w:val="32"/>
        </w:rPr>
      </w:pPr>
      <w:r>
        <w:rPr>
          <w:rFonts w:eastAsia="Bookman Old Style" w:cs="Bookman Old Style" w:ascii="Bookman Old Style" w:hAnsi="Bookman Old Style"/>
          <w:b/>
          <w:sz w:val="32"/>
          <w:szCs w:val="32"/>
        </w:rPr>
      </w:r>
    </w:p>
    <w:p>
      <w:pPr>
        <w:pStyle w:val="Normal"/>
        <w:jc w:val="center"/>
        <w:rPr>
          <w:rFonts w:ascii="Bookman Old Style" w:hAnsi="Bookman Old Style" w:eastAsia="Bookman Old Style" w:cs="Bookman Old Style"/>
          <w:b/>
          <w:b/>
          <w:sz w:val="32"/>
          <w:szCs w:val="32"/>
        </w:rPr>
      </w:pPr>
      <w:r>
        <w:rPr>
          <w:rFonts w:eastAsia="Bookman Old Style" w:cs="Bookman Old Style" w:ascii="Bookman Old Style" w:hAnsi="Bookman Old Style"/>
          <w:b/>
          <w:sz w:val="32"/>
          <w:szCs w:val="32"/>
        </w:rPr>
      </w:r>
    </w:p>
    <w:p>
      <w:pPr>
        <w:pStyle w:val="Normal"/>
        <w:jc w:val="center"/>
        <w:rPr>
          <w:rFonts w:ascii="Times New Roman" w:hAnsi="Times New Roman" w:eastAsia="Times New Roman" w:cs="Times New Roman"/>
          <w:color w:val="000000"/>
          <w:sz w:val="24"/>
          <w:szCs w:val="24"/>
        </w:rPr>
      </w:pPr>
      <w:r>
        <w:rPr/>
        <mc:AlternateContent>
          <mc:Choice Requires="wps">
            <w:drawing>
              <wp:inline distT="0" distB="0" distL="0" distR="0" wp14:anchorId="52C24081">
                <wp:extent cx="318135" cy="318135"/>
                <wp:effectExtent l="0" t="0" r="0" b="0"/>
                <wp:docPr id="4" name="Shape1"/>
                <a:graphic xmlns:a="http://schemas.openxmlformats.org/drawingml/2006/main">
                  <a:graphicData uri="http://schemas.microsoft.com/office/word/2010/wordprocessingShape">
                    <wps:wsp>
                      <wps:cNvSpPr/>
                      <wps:spPr>
                        <a:xfrm>
                          <a:off x="0" y="0"/>
                          <a:ext cx="318240" cy="318240"/>
                        </a:xfrm>
                        <a:prstGeom prst="rect">
                          <a:avLst/>
                        </a:prstGeom>
                        <a:noFill/>
                        <a:ln w="0">
                          <a:noFill/>
                        </a:ln>
                      </wps:spPr>
                      <wps:style>
                        <a:lnRef idx="0"/>
                        <a:fillRef idx="0"/>
                        <a:effectRef idx="0"/>
                        <a:fontRef idx="minor"/>
                      </wps:style>
                      <wps:txbx>
                        <w:txbxContent>
                          <w:p>
                            <w:pPr>
                              <w:pStyle w:val="FrameContents"/>
                              <w:rPr>
                                <w:color w:val="000000"/>
                              </w:rPr>
                            </w:pPr>
                            <w:r>
                              <w:rPr>
                                <w:color w:val="000000"/>
                              </w:rPr>
                            </w:r>
                          </w:p>
                        </w:txbxContent>
                      </wps:txbx>
                      <wps:bodyPr tIns="365760" bIns="365760" anchor="ctr">
                        <a:noAutofit/>
                      </wps:bodyPr>
                    </wps:wsp>
                  </a:graphicData>
                </a:graphic>
              </wp:inline>
            </w:drawing>
          </mc:Choice>
          <mc:Fallback>
            <w:pict>
              <v:rect id="shape_0" ID="Shape1" path="m0,0l-2147483645,0l-2147483645,-2147483646l0,-2147483646xe" stroked="f" o:allowincell="f" style="position:absolute;margin-left:0pt;margin-top:-25.1pt;width:25pt;height:25pt;mso-wrap-style:none;v-text-anchor:middle;mso-position-vertical:top" wp14:anchorId="52C24081">
                <v:fill o:detectmouseclick="t" on="false"/>
                <v:stroke color="#3465a4" joinstyle="round" endcap="flat"/>
                <v:textbox>
                  <w:txbxContent>
                    <w:p>
                      <w:pPr>
                        <w:pStyle w:val="FrameContents"/>
                        <w:rPr>
                          <w:color w:val="000000"/>
                        </w:rPr>
                      </w:pPr>
                      <w:r>
                        <w:rPr>
                          <w:color w:val="000000"/>
                        </w:rPr>
                      </w:r>
                    </w:p>
                  </w:txbxContent>
                </v:textbox>
                <w10:wrap type="square"/>
              </v:rect>
            </w:pict>
          </mc:Fallback>
        </mc:AlternateContent>
      </w:r>
      <w:r>
        <w:rPr/>
        <w:drawing>
          <wp:inline distT="0" distB="0" distL="0" distR="0">
            <wp:extent cx="3451860" cy="1049020"/>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5"/>
                    <a:stretch>
                      <a:fillRect/>
                    </a:stretch>
                  </pic:blipFill>
                  <pic:spPr bwMode="auto">
                    <a:xfrm>
                      <a:off x="0" y="0"/>
                      <a:ext cx="3451860" cy="1049020"/>
                    </a:xfrm>
                    <a:prstGeom prst="rect">
                      <a:avLst/>
                    </a:prstGeom>
                  </pic:spPr>
                </pic:pic>
              </a:graphicData>
            </a:graphic>
          </wp:inline>
        </w:drawing>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 xml:space="preserve">                   </w:t>
      </w:r>
    </w:p>
    <w:p>
      <w:pPr>
        <w:pStyle w:val="Normal"/>
        <w:jc w:val="center"/>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t>CANDIDATE’S DECLARATION</w:t>
      </w:r>
    </w:p>
    <w:p>
      <w:pPr>
        <w:pStyle w:val="Normal"/>
        <w:jc w:val="center"/>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clear" w:pos="720"/>
          <w:tab w:val="left" w:pos="90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 hereby certify that the work which is being presented in the project report entitled</w:t>
      </w:r>
      <w:r>
        <w:rPr>
          <w:rFonts w:eastAsia="Times New Roman" w:cs="Times New Roman" w:ascii="Times New Roman" w:hAnsi="Times New Roman"/>
          <w:b/>
          <w:sz w:val="24"/>
          <w:szCs w:val="24"/>
        </w:rPr>
        <w:t xml:space="preserve"> “Build a Chatbot ”</w:t>
      </w:r>
      <w:r>
        <w:rPr>
          <w:rFonts w:eastAsia="Times New Roman" w:cs="Times New Roman" w:ascii="Times New Roman" w:hAnsi="Times New Roman"/>
          <w:sz w:val="24"/>
          <w:szCs w:val="24"/>
        </w:rPr>
        <w:t xml:space="preserve"> in partial fulfillment of the requirements for the award of the Degree of Bachelor of Technology in Computer Science and Engineering</w:t>
      </w:r>
      <w:r>
        <w:rPr>
          <w:rFonts w:eastAsia="Times New Roman" w:cs="Times New Roman" w:ascii="Times New Roman" w:hAnsi="Times New Roman"/>
          <w:b/>
          <w:color w:val="FF0000"/>
          <w:sz w:val="24"/>
          <w:szCs w:val="24"/>
        </w:rPr>
        <w:t xml:space="preserve"> </w:t>
      </w:r>
      <w:r>
        <w:rPr>
          <w:rFonts w:eastAsia="Times New Roman" w:cs="Times New Roman" w:ascii="Times New Roman" w:hAnsi="Times New Roman"/>
          <w:sz w:val="24"/>
          <w:szCs w:val="24"/>
        </w:rPr>
        <w:t xml:space="preserve">of the Graphic Era (Deemed to be University), Dehradun shall be carried out by the under the mentorship of </w:t>
      </w:r>
      <w:r>
        <w:rPr>
          <w:rFonts w:eastAsia="Times New Roman" w:cs="Times New Roman" w:ascii="Times New Roman" w:hAnsi="Times New Roman"/>
          <w:b/>
          <w:sz w:val="24"/>
          <w:szCs w:val="24"/>
        </w:rPr>
        <w:t>Mr. Vivek Tomar, Assistant Professor</w:t>
      </w:r>
      <w:r>
        <w:rPr>
          <w:rFonts w:eastAsia="Times New Roman" w:cs="Times New Roman" w:ascii="Times New Roman" w:hAnsi="Times New Roman"/>
          <w:sz w:val="24"/>
          <w:szCs w:val="24"/>
        </w:rPr>
        <w:t>, Department of Computer Science and Engineering, Graphic Era (Deemed to be University), Dehradun.</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spacing w:lineRule="auto" w:line="360"/>
        <w:ind w:left="72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ind w:left="720" w:firstLine="720"/>
        <w:jc w:val="both"/>
        <w:rPr>
          <w:rFonts w:ascii="Times New Roman" w:hAnsi="Times New Roman" w:eastAsia="Times New Roman" w:cs="Times New Roman"/>
          <w:b/>
          <w:b/>
          <w:color w:val="E7E6E6"/>
          <w:sz w:val="24"/>
          <w:szCs w:val="24"/>
        </w:rPr>
      </w:pPr>
      <w:r>
        <w:rPr>
          <w:rFonts w:eastAsia="Times New Roman" w:cs="Times New Roman" w:ascii="Times New Roman" w:hAnsi="Times New Roman"/>
          <w:sz w:val="24"/>
          <w:szCs w:val="24"/>
        </w:rPr>
        <w:tab/>
        <w:tab/>
        <w:tab/>
        <w:tab/>
        <w:t xml:space="preserve">Name:-    </w:t>
        <w:tab/>
        <w:tab/>
        <w:t xml:space="preserve">   University Roll no:-</w:t>
        <w:tab/>
      </w:r>
    </w:p>
    <w:p>
      <w:pPr>
        <w:pStyle w:val="Normal"/>
        <w:spacing w:lineRule="auto" w:line="360"/>
        <w:ind w:left="720" w:firstLine="720"/>
        <w:jc w:val="both"/>
        <w:rPr>
          <w:rFonts w:ascii="Times New Roman" w:hAnsi="Times New Roman" w:eastAsia="Times New Roman" w:cs="Times New Roman"/>
          <w:bCs/>
          <w:color w:val="000000" w:themeColor="text1"/>
          <w:sz w:val="24"/>
          <w:szCs w:val="24"/>
        </w:rPr>
      </w:pPr>
      <w:r>
        <w:rPr>
          <w:rFonts w:eastAsia="Times New Roman" w:cs="Times New Roman" w:ascii="Times New Roman" w:hAnsi="Times New Roman"/>
          <w:bCs/>
          <w:color w:val="000000" w:themeColor="text1"/>
          <w:sz w:val="24"/>
          <w:szCs w:val="24"/>
        </w:rPr>
        <w:tab/>
        <w:tab/>
        <w:tab/>
        <w:tab/>
        <w:t>Abhinav Rawat                   2017446</w:t>
      </w:r>
    </w:p>
    <w:p>
      <w:pPr>
        <w:pStyle w:val="Normal"/>
        <w:spacing w:lineRule="auto" w:line="360"/>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Normal"/>
        <w:pBdr>
          <w:bottom w:val="single" w:sz="12" w:space="1" w:color="000000"/>
        </w:pBdr>
        <w:spacing w:lineRule="auto" w:line="48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pBdr>
          <w:bottom w:val="single" w:sz="12" w:space="1" w:color="000000"/>
        </w:pBdr>
        <w:spacing w:lineRule="auto" w:line="48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pBdr>
          <w:bottom w:val="single" w:sz="12" w:space="1" w:color="000000"/>
        </w:pBdr>
        <w:spacing w:lineRule="auto" w:line="48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pBdr>
          <w:bottom w:val="single" w:sz="12" w:space="1" w:color="000000"/>
        </w:pBdr>
        <w:spacing w:lineRule="auto" w:line="48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pBdr>
          <w:bottom w:val="single" w:sz="12" w:space="1" w:color="000000"/>
        </w:pBdr>
        <w:spacing w:lineRule="auto" w:line="48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pBdr>
          <w:bottom w:val="single" w:sz="12" w:space="1" w:color="000000"/>
        </w:pBdr>
        <w:spacing w:lineRule="auto" w:line="48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pBdr>
          <w:bottom w:val="single" w:sz="12" w:space="1" w:color="000000"/>
        </w:pBdr>
        <w:spacing w:lineRule="auto" w:line="48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pBdr>
          <w:bottom w:val="single" w:sz="12" w:space="1" w:color="000000"/>
        </w:pBdr>
        <w:spacing w:lineRule="auto" w:line="48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pBdr>
          <w:bottom w:val="single" w:sz="12" w:space="1" w:color="000000"/>
        </w:pBdr>
        <w:spacing w:lineRule="auto" w:line="48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pBdr>
          <w:bottom w:val="single" w:sz="12" w:space="1" w:color="000000"/>
        </w:pBdr>
        <w:spacing w:lineRule="auto" w:line="48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Table of Contents</w:t>
      </w:r>
    </w:p>
    <w:p>
      <w:pPr>
        <w:pStyle w:val="Normal"/>
        <w:jc w:val="center"/>
        <w:rPr>
          <w:b/>
          <w:b/>
        </w:rPr>
      </w:pPr>
      <w:r>
        <w:rPr>
          <w:b/>
        </w:rPr>
      </w:r>
    </w:p>
    <w:tbl>
      <w:tblPr>
        <w:tblStyle w:val="a"/>
        <w:tblW w:w="7374"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1633"/>
        <w:gridCol w:w="4448"/>
        <w:gridCol w:w="1293"/>
      </w:tblGrid>
      <w:tr>
        <w:trPr>
          <w:trHeight w:val="449" w:hRule="atLeast"/>
        </w:trPr>
        <w:tc>
          <w:tcPr>
            <w:tcW w:w="1633" w:type="dxa"/>
            <w:tcBorders/>
          </w:tcPr>
          <w:p>
            <w:pPr>
              <w:pStyle w:val="Normal"/>
              <w:widowControl w:val="false"/>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Chapter No.</w:t>
            </w:r>
          </w:p>
        </w:tc>
        <w:tc>
          <w:tcPr>
            <w:tcW w:w="4448" w:type="dxa"/>
            <w:tcBorders/>
          </w:tcPr>
          <w:p>
            <w:pPr>
              <w:pStyle w:val="Normal"/>
              <w:widowControl w:val="false"/>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1293" w:type="dxa"/>
            <w:tcBorders/>
          </w:tcPr>
          <w:p>
            <w:pPr>
              <w:pStyle w:val="Normal"/>
              <w:widowControl w:val="false"/>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Page No.</w:t>
            </w:r>
          </w:p>
        </w:tc>
      </w:tr>
      <w:tr>
        <w:trPr>
          <w:trHeight w:val="433" w:hRule="atLeast"/>
        </w:trPr>
        <w:tc>
          <w:tcPr>
            <w:tcW w:w="1633" w:type="dxa"/>
            <w:tcBorders/>
          </w:tcPr>
          <w:p>
            <w:pPr>
              <w:pStyle w:val="Normal"/>
              <w:widowControl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Chapter 1</w:t>
            </w:r>
          </w:p>
        </w:tc>
        <w:tc>
          <w:tcPr>
            <w:tcW w:w="4448" w:type="dxa"/>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Introduction </w:t>
            </w:r>
          </w:p>
        </w:tc>
        <w:tc>
          <w:tcPr>
            <w:tcW w:w="1293" w:type="dxa"/>
            <w:tcBorders/>
          </w:tcPr>
          <w:p>
            <w:pPr>
              <w:pStyle w:val="Normal"/>
              <w:widowControl w:val="false"/>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01-02</w:t>
            </w:r>
          </w:p>
        </w:tc>
      </w:tr>
      <w:tr>
        <w:trPr>
          <w:trHeight w:val="433" w:hRule="atLeast"/>
        </w:trPr>
        <w:tc>
          <w:tcPr>
            <w:tcW w:w="1633" w:type="dxa"/>
            <w:tcBorders/>
          </w:tcPr>
          <w:p>
            <w:pPr>
              <w:pStyle w:val="Normal"/>
              <w:widowControl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Chapter 2</w:t>
            </w:r>
          </w:p>
        </w:tc>
        <w:tc>
          <w:tcPr>
            <w:tcW w:w="4448" w:type="dxa"/>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Natural Language Processing</w:t>
            </w:r>
            <w:r>
              <w:rPr>
                <w:rFonts w:eastAsia="Times New Roman" w:cs="Times New Roman" w:ascii="Times New Roman" w:hAnsi="Times New Roman"/>
                <w:sz w:val="24"/>
                <w:szCs w:val="24"/>
              </w:rPr>
              <w:t>(NLP)</w:t>
            </w:r>
          </w:p>
        </w:tc>
        <w:tc>
          <w:tcPr>
            <w:tcW w:w="1293" w:type="dxa"/>
            <w:tcBorders/>
          </w:tcPr>
          <w:p>
            <w:pPr>
              <w:pStyle w:val="Normal"/>
              <w:widowControl w:val="false"/>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03-04</w:t>
            </w:r>
          </w:p>
        </w:tc>
      </w:tr>
      <w:tr>
        <w:trPr>
          <w:trHeight w:val="433" w:hRule="atLeast"/>
        </w:trPr>
        <w:tc>
          <w:tcPr>
            <w:tcW w:w="1633" w:type="dxa"/>
            <w:tcBorders/>
          </w:tcPr>
          <w:p>
            <w:pPr>
              <w:pStyle w:val="Normal"/>
              <w:widowControl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Chapter 3</w:t>
            </w:r>
          </w:p>
        </w:tc>
        <w:tc>
          <w:tcPr>
            <w:tcW w:w="4448" w:type="dxa"/>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Methodology</w:t>
            </w:r>
          </w:p>
        </w:tc>
        <w:tc>
          <w:tcPr>
            <w:tcW w:w="1293" w:type="dxa"/>
            <w:tcBorders/>
          </w:tcPr>
          <w:p>
            <w:pPr>
              <w:pStyle w:val="Normal"/>
              <w:widowControl w:val="false"/>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05-06</w:t>
            </w:r>
          </w:p>
        </w:tc>
      </w:tr>
      <w:tr>
        <w:trPr>
          <w:trHeight w:val="449" w:hRule="atLeast"/>
        </w:trPr>
        <w:tc>
          <w:tcPr>
            <w:tcW w:w="1633" w:type="dxa"/>
            <w:tcBorders/>
          </w:tcPr>
          <w:p>
            <w:pPr>
              <w:pStyle w:val="Normal"/>
              <w:widowControl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Chapter 4</w:t>
            </w:r>
          </w:p>
        </w:tc>
        <w:tc>
          <w:tcPr>
            <w:tcW w:w="4448" w:type="dxa"/>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Result and Discussion</w:t>
            </w:r>
          </w:p>
        </w:tc>
        <w:tc>
          <w:tcPr>
            <w:tcW w:w="1293" w:type="dxa"/>
            <w:tcBorders/>
          </w:tcPr>
          <w:p>
            <w:pPr>
              <w:pStyle w:val="Normal"/>
              <w:widowControl w:val="false"/>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07-08</w:t>
            </w:r>
          </w:p>
        </w:tc>
      </w:tr>
      <w:tr>
        <w:trPr>
          <w:trHeight w:val="449" w:hRule="atLeast"/>
        </w:trPr>
        <w:tc>
          <w:tcPr>
            <w:tcW w:w="1633" w:type="dxa"/>
            <w:tcBorders/>
          </w:tcPr>
          <w:p>
            <w:pPr>
              <w:pStyle w:val="Normal"/>
              <w:widowControl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Chapter 5</w:t>
            </w:r>
          </w:p>
        </w:tc>
        <w:tc>
          <w:tcPr>
            <w:tcW w:w="4448" w:type="dxa"/>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Ways to enhance performance</w:t>
            </w:r>
          </w:p>
        </w:tc>
        <w:tc>
          <w:tcPr>
            <w:tcW w:w="1293" w:type="dxa"/>
            <w:tcBorders/>
          </w:tcPr>
          <w:p>
            <w:pPr>
              <w:pStyle w:val="Normal"/>
              <w:widowControl w:val="false"/>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09-09</w:t>
            </w:r>
          </w:p>
        </w:tc>
      </w:tr>
      <w:tr>
        <w:trPr>
          <w:trHeight w:val="433" w:hRule="atLeast"/>
        </w:trPr>
        <w:tc>
          <w:tcPr>
            <w:tcW w:w="1633" w:type="dxa"/>
            <w:tcBorders/>
          </w:tcPr>
          <w:p>
            <w:pPr>
              <w:pStyle w:val="Normal"/>
              <w:widowControl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Chapter 6</w:t>
            </w:r>
          </w:p>
        </w:tc>
        <w:tc>
          <w:tcPr>
            <w:tcW w:w="4448" w:type="dxa"/>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Future Scope</w:t>
            </w:r>
          </w:p>
        </w:tc>
        <w:tc>
          <w:tcPr>
            <w:tcW w:w="1293" w:type="dxa"/>
            <w:tcBorders/>
          </w:tcPr>
          <w:p>
            <w:pPr>
              <w:pStyle w:val="Normal"/>
              <w:widowControl w:val="false"/>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10-10</w:t>
            </w:r>
          </w:p>
        </w:tc>
      </w:tr>
      <w:tr>
        <w:trPr>
          <w:trHeight w:val="433" w:hRule="atLeast"/>
        </w:trPr>
        <w:tc>
          <w:tcPr>
            <w:tcW w:w="1633" w:type="dxa"/>
            <w:tcBorders/>
          </w:tcPr>
          <w:p>
            <w:pPr>
              <w:pStyle w:val="Normal"/>
              <w:widowControl w:val="false"/>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448" w:type="dxa"/>
            <w:tcBorders/>
          </w:tcPr>
          <w:p>
            <w:pPr>
              <w:pStyle w:val="Normal"/>
              <w:widowControl w:val="false"/>
              <w:rPr>
                <w:rFonts w:ascii="Times New Roman" w:hAnsi="Times New Roman" w:eastAsia="Times New Roman" w:cs="Times New Roman"/>
                <w:sz w:val="24"/>
                <w:szCs w:val="24"/>
              </w:rPr>
            </w:pPr>
            <w:r>
              <w:rPr>
                <w:rFonts w:eastAsia="Times New Roman" w:cs="Times New Roman" w:ascii="Times New Roman" w:hAnsi="Times New Roman"/>
                <w:sz w:val="24"/>
                <w:szCs w:val="24"/>
              </w:rPr>
              <w:t>References</w:t>
            </w:r>
          </w:p>
        </w:tc>
        <w:tc>
          <w:tcPr>
            <w:tcW w:w="1293" w:type="dxa"/>
            <w:tcBorders/>
          </w:tcPr>
          <w:p>
            <w:pPr>
              <w:pStyle w:val="Normal"/>
              <w:widowControl w:val="false"/>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11-11</w:t>
            </w:r>
          </w:p>
        </w:tc>
      </w:tr>
    </w:tbl>
    <w:p>
      <w:pPr>
        <w:pStyle w:val="Normal"/>
        <w:jc w:val="center"/>
        <w:rPr>
          <w:b/>
          <w:b/>
        </w:rPr>
      </w:pPr>
      <w:r>
        <w:rPr>
          <w:b/>
        </w:rPr>
      </w:r>
    </w:p>
    <w:p>
      <w:pPr>
        <w:pStyle w:val="Normal"/>
        <w:spacing w:lineRule="auto" w:line="480"/>
        <w:jc w:val="center"/>
        <w:rPr>
          <w:rFonts w:ascii="Bookman Old Style" w:hAnsi="Bookman Old Style" w:eastAsia="Bookman Old Style" w:cs="Bookman Old Style"/>
          <w:sz w:val="32"/>
          <w:szCs w:val="32"/>
        </w:rPr>
      </w:pPr>
      <w:r>
        <w:rPr>
          <w:rFonts w:eastAsia="Bookman Old Style" w:cs="Bookman Old Style" w:ascii="Bookman Old Style" w:hAnsi="Bookman Old Style"/>
          <w:sz w:val="32"/>
          <w:szCs w:val="32"/>
        </w:rPr>
      </w:r>
    </w:p>
    <w:p>
      <w:pPr>
        <w:pStyle w:val="Normal"/>
        <w:spacing w:lineRule="auto" w:line="480"/>
        <w:jc w:val="center"/>
        <w:rPr>
          <w:rFonts w:ascii="Bookman Old Style" w:hAnsi="Bookman Old Style" w:eastAsia="Bookman Old Style" w:cs="Bookman Old Style"/>
          <w:sz w:val="32"/>
          <w:szCs w:val="32"/>
        </w:rPr>
      </w:pPr>
      <w:r>
        <w:rPr>
          <w:rFonts w:eastAsia="Bookman Old Style" w:cs="Bookman Old Style" w:ascii="Bookman Old Style" w:hAnsi="Bookman Old Style"/>
          <w:sz w:val="32"/>
          <w:szCs w:val="32"/>
        </w:rPr>
      </w:r>
    </w:p>
    <w:p>
      <w:pPr>
        <w:pStyle w:val="Normal"/>
        <w:spacing w:lineRule="auto" w:line="480"/>
        <w:jc w:val="center"/>
        <w:rPr>
          <w:rFonts w:ascii="Bookman Old Style" w:hAnsi="Bookman Old Style" w:eastAsia="Bookman Old Style" w:cs="Bookman Old Style"/>
          <w:sz w:val="32"/>
          <w:szCs w:val="32"/>
        </w:rPr>
      </w:pPr>
      <w:r>
        <w:rPr>
          <w:rFonts w:eastAsia="Bookman Old Style" w:cs="Bookman Old Style" w:ascii="Bookman Old Style" w:hAnsi="Bookman Old Style"/>
          <w:sz w:val="32"/>
          <w:szCs w:val="32"/>
        </w:rPr>
      </w:r>
    </w:p>
    <w:p>
      <w:pPr>
        <w:pStyle w:val="Normal"/>
        <w:spacing w:lineRule="auto" w:line="480"/>
        <w:jc w:val="center"/>
        <w:rPr>
          <w:rFonts w:ascii="Bookman Old Style" w:hAnsi="Bookman Old Style" w:eastAsia="Bookman Old Style" w:cs="Bookman Old Style"/>
          <w:sz w:val="32"/>
          <w:szCs w:val="32"/>
        </w:rPr>
      </w:pPr>
      <w:r>
        <w:rPr>
          <w:rFonts w:eastAsia="Bookman Old Style" w:cs="Bookman Old Style" w:ascii="Bookman Old Style" w:hAnsi="Bookman Old Style"/>
          <w:sz w:val="32"/>
          <w:szCs w:val="32"/>
        </w:rPr>
      </w:r>
    </w:p>
    <w:p>
      <w:pPr>
        <w:pStyle w:val="Normal"/>
        <w:spacing w:lineRule="auto" w:line="480"/>
        <w:jc w:val="center"/>
        <w:rPr>
          <w:rFonts w:ascii="Bookman Old Style" w:hAnsi="Bookman Old Style" w:eastAsia="Bookman Old Style" w:cs="Bookman Old Style"/>
          <w:sz w:val="32"/>
          <w:szCs w:val="32"/>
        </w:rPr>
      </w:pPr>
      <w:r>
        <w:rPr>
          <w:rFonts w:eastAsia="Bookman Old Style" w:cs="Bookman Old Style" w:ascii="Bookman Old Style" w:hAnsi="Bookman Old Style"/>
          <w:sz w:val="32"/>
          <w:szCs w:val="32"/>
        </w:rPr>
      </w:r>
    </w:p>
    <w:p>
      <w:pPr>
        <w:pStyle w:val="Normal"/>
        <w:spacing w:lineRule="auto" w:line="480"/>
        <w:jc w:val="center"/>
        <w:rPr>
          <w:rFonts w:ascii="Bookman Old Style" w:hAnsi="Bookman Old Style" w:eastAsia="Bookman Old Style" w:cs="Bookman Old Style"/>
          <w:sz w:val="32"/>
          <w:szCs w:val="32"/>
        </w:rPr>
      </w:pPr>
      <w:r>
        <w:rPr>
          <w:rFonts w:eastAsia="Bookman Old Style" w:cs="Bookman Old Style" w:ascii="Bookman Old Style" w:hAnsi="Bookman Old Style"/>
          <w:sz w:val="32"/>
          <w:szCs w:val="32"/>
        </w:rPr>
      </w:r>
    </w:p>
    <w:p>
      <w:pPr>
        <w:pStyle w:val="Normal"/>
        <w:spacing w:lineRule="auto" w:line="480"/>
        <w:jc w:val="center"/>
        <w:rPr>
          <w:rFonts w:ascii="Bookman Old Style" w:hAnsi="Bookman Old Style" w:eastAsia="Bookman Old Style" w:cs="Bookman Old Style"/>
          <w:sz w:val="32"/>
          <w:szCs w:val="32"/>
        </w:rPr>
      </w:pPr>
      <w:r>
        <w:rPr>
          <w:rFonts w:eastAsia="Bookman Old Style" w:cs="Bookman Old Style" w:ascii="Bookman Old Style" w:hAnsi="Bookman Old Style"/>
          <w:sz w:val="32"/>
          <w:szCs w:val="32"/>
        </w:rPr>
      </w:r>
    </w:p>
    <w:p>
      <w:pPr>
        <w:pStyle w:val="Normal"/>
        <w:spacing w:lineRule="auto" w:line="480"/>
        <w:jc w:val="center"/>
        <w:rPr>
          <w:rFonts w:ascii="Bookman Old Style" w:hAnsi="Bookman Old Style" w:eastAsia="Bookman Old Style" w:cs="Bookman Old Style"/>
          <w:sz w:val="32"/>
          <w:szCs w:val="32"/>
        </w:rPr>
      </w:pPr>
      <w:r>
        <w:rPr>
          <w:rFonts w:eastAsia="Bookman Old Style" w:cs="Bookman Old Style" w:ascii="Bookman Old Style" w:hAnsi="Bookman Old Style"/>
          <w:sz w:val="32"/>
          <w:szCs w:val="32"/>
        </w:rPr>
      </w:r>
    </w:p>
    <w:p>
      <w:pPr>
        <w:sectPr>
          <w:footerReference w:type="default" r:id="rId6"/>
          <w:type w:val="nextPage"/>
          <w:pgSz w:w="11906" w:h="16838"/>
          <w:pgMar w:left="1440" w:right="1440" w:gutter="0" w:header="0" w:top="1440" w:footer="720" w:bottom="1440"/>
          <w:pgNumType w:start="1" w:fmt="decimal"/>
          <w:formProt w:val="false"/>
          <w:textDirection w:val="lrTb"/>
          <w:docGrid w:type="default" w:linePitch="100" w:charSpace="4096"/>
        </w:sectPr>
        <w:pStyle w:val="Normal"/>
        <w:spacing w:lineRule="auto" w:line="480"/>
        <w:jc w:val="center"/>
        <w:rPr>
          <w:rFonts w:ascii="Bookman Old Style" w:hAnsi="Bookman Old Style" w:eastAsia="Bookman Old Style" w:cs="Bookman Old Style"/>
          <w:sz w:val="32"/>
          <w:szCs w:val="32"/>
        </w:rPr>
      </w:pPr>
      <w:r>
        <w:rPr>
          <w:rFonts w:eastAsia="Bookman Old Style" w:cs="Bookman Old Style" w:ascii="Bookman Old Style" w:hAnsi="Bookman Old Style"/>
          <w:sz w:val="32"/>
          <w:szCs w:val="32"/>
        </w:rPr>
      </w:r>
    </w:p>
    <w:p>
      <w:pPr>
        <w:pStyle w:val="Normal"/>
        <w:spacing w:lineRule="auto" w:line="360"/>
        <w:jc w:val="both"/>
        <w:rPr>
          <w:i/>
          <w:i/>
          <w:iCs/>
        </w:rPr>
      </w:pPr>
      <w:r>
        <w:rPr>
          <w:rFonts w:eastAsia="Times New Roman" w:cs="Times New Roman" w:ascii="Times New Roman" w:hAnsi="Times New Roman"/>
          <w:b/>
          <w:i/>
          <w:iCs/>
          <w:sz w:val="32"/>
          <w:szCs w:val="32"/>
        </w:rPr>
        <w:t>Chapter 1</w:t>
      </w:r>
    </w:p>
    <w:p>
      <w:pPr>
        <w:pStyle w:val="Normal"/>
        <w:spacing w:lineRule="auto" w:line="360"/>
        <w:jc w:val="center"/>
        <w:rPr>
          <w:i/>
          <w:i/>
          <w:iCs/>
        </w:rPr>
      </w:pPr>
      <w:r>
        <w:rPr>
          <w:rFonts w:eastAsia="Times New Roman" w:cs="Times New Roman" w:ascii="Times New Roman" w:hAnsi="Times New Roman"/>
          <w:b/>
          <w:i/>
          <w:iCs/>
          <w:sz w:val="36"/>
          <w:szCs w:val="36"/>
        </w:rPr>
        <w:t>INTRODUCTION</w:t>
      </w:r>
    </w:p>
    <w:p>
      <w:pPr>
        <w:pStyle w:val="Normal"/>
        <w:numPr>
          <w:ilvl w:val="1"/>
          <w:numId w:val="1"/>
        </w:numPr>
        <w:spacing w:lineRule="auto" w:line="360" w:before="120" w:after="120"/>
        <w:ind w:left="450" w:hanging="45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Introduction</w:t>
      </w:r>
    </w:p>
    <w:p>
      <w:pPr>
        <w:pStyle w:val="Normal"/>
        <w:spacing w:lineRule="auto" w:line="360"/>
        <w:jc w:val="both"/>
        <w:rPr>
          <w:rFonts w:ascii="Times New Roman" w:hAnsi="Times New Roman" w:eastAsia="Times New Roman" w:cs="Times New Roman"/>
          <w:color w:val="000000" w:themeColor="text1"/>
          <w:sz w:val="24"/>
          <w:szCs w:val="24"/>
          <w:lang w:val="en-IN"/>
        </w:rPr>
      </w:pPr>
      <w:r>
        <w:rPr>
          <w:rFonts w:eastAsia="Times New Roman" w:cs="Times New Roman" w:ascii="Times New Roman" w:hAnsi="Times New Roman"/>
          <w:color w:val="000000" w:themeColor="text1"/>
          <w:sz w:val="24"/>
          <w:szCs w:val="24"/>
          <w:lang w:val="en-IN"/>
        </w:rPr>
        <w:t>Chatbots are often used to help customers find information, complete transactions, or provide customer service. Chatbots can be built using a variety of programming languages and tools like machine learning and natural language processing(NLP) to deliver near-human conversational experiences.</w:t>
      </w:r>
    </w:p>
    <w:p>
      <w:pPr>
        <w:pStyle w:val="Normal"/>
        <w:spacing w:lineRule="auto" w:line="360"/>
        <w:jc w:val="both"/>
        <w:rPr>
          <w:rFonts w:ascii="Times New Roman" w:hAnsi="Times New Roman" w:eastAsia="Times New Roman" w:cs="Times New Roman"/>
          <w:color w:val="000000" w:themeColor="text1"/>
          <w:sz w:val="24"/>
          <w:szCs w:val="24"/>
          <w:lang w:val="en-IN"/>
        </w:rPr>
      </w:pPr>
      <w:r>
        <w:rPr>
          <w:rFonts w:eastAsia="Times New Roman" w:cs="Times New Roman" w:ascii="Times New Roman" w:hAnsi="Times New Roman"/>
          <w:color w:val="000000" w:themeColor="text1"/>
          <w:sz w:val="24"/>
          <w:szCs w:val="24"/>
          <w:lang w:val="en-IN"/>
        </w:rPr>
        <w:t xml:space="preserve">A chatbot is a brand-new conversational agent in the high-speed changing technology world. With the advance of Artificial Intelligence and machine learning, chatbots are becoming more and more popular.Many chatbots have been developed that provide a multitude of services through a wide range of methods.  A chatbot is an extension of human interface mediums such as the phone and social platforms. Similarly, Cryptocurrency is a new extension of digital or virtual currency designed to work as a medium of exchange. In the current digital exchange world, investors and interested parties are eager to know more information about, and the capabilities of, this new type of currency. </w:t>
      </w:r>
      <w:r>
        <w:rPr>
          <w:rFonts w:eastAsia="Times New Roman" w:cs="Times New Roman" w:ascii="Times New Roman" w:hAnsi="Times New Roman"/>
          <w:color w:val="000000" w:themeColor="text1"/>
          <w:sz w:val="24"/>
          <w:szCs w:val="24"/>
          <w:lang w:val="en-IN"/>
        </w:rPr>
        <w:t>One can convinentaly</w:t>
      </w:r>
      <w:r>
        <w:rPr>
          <w:rFonts w:eastAsia="Times New Roman" w:cs="Times New Roman" w:ascii="Times New Roman" w:hAnsi="Times New Roman"/>
          <w:color w:val="000000" w:themeColor="text1"/>
          <w:sz w:val="24"/>
          <w:szCs w:val="24"/>
          <w:lang w:val="en-IN"/>
        </w:rPr>
        <w:t xml:space="preserve"> retrieve the info automatically and quickly is through a chatbot. </w:t>
      </w:r>
    </w:p>
    <w:p>
      <w:pPr>
        <w:pStyle w:val="Normal"/>
        <w:spacing w:lineRule="auto" w:line="360"/>
        <w:jc w:val="both"/>
        <w:rPr/>
      </w:pPr>
      <w:r>
        <w:rPr>
          <w:rFonts w:eastAsia="Times New Roman" w:cs="Times New Roman" w:ascii="Times New Roman" w:hAnsi="Times New Roman"/>
          <w:color w:val="000000" w:themeColor="text1"/>
          <w:sz w:val="24"/>
          <w:szCs w:val="24"/>
          <w:lang w:val="en-IN"/>
        </w:rPr>
        <w:t xml:space="preserve">The interaction in the format of speech or text between humans and computers is gaining more and more in popularity nowadays. </w:t>
      </w:r>
      <w:r>
        <w:rPr>
          <w:rFonts w:eastAsia="Times New Roman" w:cs="Times New Roman" w:ascii="Times New Roman" w:hAnsi="Times New Roman"/>
          <w:color w:val="000000" w:themeColor="text1"/>
          <w:sz w:val="24"/>
          <w:szCs w:val="24"/>
          <w:lang w:val="en-IN"/>
        </w:rPr>
        <w:t>Chatbots gives an similar experience as the human interaction itself.</w:t>
      </w:r>
      <w:r>
        <w:rPr>
          <w:rFonts w:eastAsia="Times New Roman" w:cs="Times New Roman" w:ascii="Times New Roman" w:hAnsi="Times New Roman"/>
          <w:color w:val="000000" w:themeColor="text1"/>
          <w:sz w:val="24"/>
          <w:szCs w:val="24"/>
          <w:lang w:val="en-IN"/>
        </w:rPr>
        <w:t xml:space="preserve"> To provide suitable responses based on phrases or keywords taken from questions, a program is needed, which is often called a chatbot or a chatterbot. The chatbot is a computer program that can communicate with people by providing answers to questions. People input the natural language speech or text, while the program provides the most feasible intelligent response in the form of text or speech.</w:t>
      </w:r>
      <w:r>
        <w:rPr/>
        <w:t xml:space="preserve"> </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 xml:space="preserve">                                  </w:t>
      </w:r>
      <w:r>
        <w:rPr/>
        <w:drawing>
          <wp:inline distT="0" distB="0" distL="0" distR="0">
            <wp:extent cx="4000500" cy="1400175"/>
            <wp:effectExtent l="0" t="0" r="0" b="0"/>
            <wp:docPr id="7"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Diagram, schematic&#10;&#10;Description automatically generated"/>
                    <pic:cNvPicPr>
                      <a:picLocks noChangeAspect="1" noChangeArrowheads="1"/>
                    </pic:cNvPicPr>
                  </pic:nvPicPr>
                  <pic:blipFill>
                    <a:blip r:embed="rId7"/>
                    <a:stretch>
                      <a:fillRect/>
                    </a:stretch>
                  </pic:blipFill>
                  <pic:spPr bwMode="auto">
                    <a:xfrm>
                      <a:off x="0" y="0"/>
                      <a:ext cx="4000500" cy="1400175"/>
                    </a:xfrm>
                    <a:prstGeom prst="rect">
                      <a:avLst/>
                    </a:prstGeom>
                  </pic:spPr>
                </pic:pic>
              </a:graphicData>
            </a:graphic>
          </wp:inline>
        </w:drawing>
      </w:r>
    </w:p>
    <w:p>
      <w:pPr>
        <w:pStyle w:val="Normal"/>
        <w:spacing w:lineRule="auto" w:line="360"/>
        <w:jc w:val="both"/>
        <w:rPr>
          <w:rFonts w:ascii="Times New Roman" w:hAnsi="Times New Roman" w:eastAsia="Times New Roman" w:cs="Times New Roman"/>
          <w:color w:val="000000" w:themeColor="text1"/>
          <w:sz w:val="20"/>
          <w:szCs w:val="20"/>
          <w:lang w:val="en-IN"/>
        </w:rPr>
      </w:pPr>
      <w:r>
        <w:rPr/>
        <w:t xml:space="preserve">                                                              </w:t>
      </w:r>
      <w:r>
        <w:rPr>
          <w:rFonts w:cs="Times New Roman" w:ascii="Times New Roman" w:hAnsi="Times New Roman"/>
          <w:sz w:val="20"/>
          <w:szCs w:val="20"/>
        </w:rPr>
        <w:t>Fig 1.1 Working of a Chatbot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1"/>
        </w:numPr>
        <w:shd w:val="clear" w:color="auto" w:fill="FFFFFF"/>
        <w:spacing w:lineRule="auto" w:line="360" w:before="0" w:after="0"/>
        <w:rPr>
          <w:sz w:val="24"/>
          <w:szCs w:val="24"/>
        </w:rPr>
      </w:pPr>
      <w:r>
        <w:rPr>
          <w:rFonts w:cs="Times New Roman" w:ascii="Times New Roman" w:hAnsi="Times New Roman"/>
          <w:b/>
          <w:bCs/>
          <w:color w:val="222222"/>
          <w:sz w:val="24"/>
          <w:szCs w:val="24"/>
        </w:rPr>
        <w:t>Chatbot Classifications</w:t>
      </w:r>
    </w:p>
    <w:p>
      <w:pPr>
        <w:pStyle w:val="Normal"/>
        <w:rPr/>
      </w:pPr>
      <w:r>
        <w:rPr/>
      </w:r>
    </w:p>
    <w:p>
      <w:pPr>
        <w:pStyle w:val="NormalWeb"/>
        <w:shd w:val="clear" w:color="auto" w:fill="FFFFFF"/>
        <w:spacing w:lineRule="auto" w:line="360" w:beforeAutospacing="0" w:before="0" w:after="280"/>
        <w:rPr>
          <w:color w:val="222222"/>
        </w:rPr>
      </w:pPr>
      <w:r>
        <w:rPr>
          <w:color w:val="222222"/>
        </w:rPr>
        <w:t>Chatbots are a relatively recent concept and despite having a huge number of programs and NLP tools, we have just two different categories of chatbots based on the NLP technology that they utilize. These two types of chatbots are as follows:</w:t>
      </w:r>
    </w:p>
    <w:p>
      <w:pPr>
        <w:pStyle w:val="NormalWeb"/>
        <w:numPr>
          <w:ilvl w:val="2"/>
          <w:numId w:val="6"/>
        </w:numPr>
        <w:shd w:val="clear" w:color="auto" w:fill="FFFFFF"/>
        <w:spacing w:lineRule="auto" w:line="360" w:beforeAutospacing="0" w:before="0" w:after="280"/>
        <w:rPr>
          <w:color w:val="222222"/>
        </w:rPr>
      </w:pPr>
      <w:r>
        <w:rPr>
          <w:b/>
          <w:bCs/>
          <w:color w:val="222222"/>
          <w:sz w:val="20"/>
          <w:szCs w:val="20"/>
        </w:rPr>
        <w:t>Scripted chatbots-</w:t>
      </w:r>
      <w:r>
        <w:rPr>
          <w:color w:val="222222"/>
        </w:rPr>
        <w:t xml:space="preserve"> Scripted chatbots are classified as chatbots that work on pre-determined scripts that are created and stored in their library. Whenever a user types a query or speaks a query (in the case of chatbots equipped with speech-to-text conversion modules), the chatbot responds to this query according to the pre-determined script that is stored within its library. One of the cons of such a chatbot is the fact that user needs to provide their query in a very structured manner with comma-separated commands or other forms of a regular expression that makes it easier for the bot to perform string analysis and understand the query. This makes this kind of chatbot difficult to integrate with NLP-aided speech-to-text conversion modules. Hence, these chatbots can hardly ever be converted into smart virtual assistants.</w:t>
      </w:r>
    </w:p>
    <w:p>
      <w:pPr>
        <w:pStyle w:val="NormalWeb"/>
        <w:numPr>
          <w:ilvl w:val="2"/>
          <w:numId w:val="6"/>
        </w:numPr>
        <w:shd w:val="clear" w:color="auto" w:fill="FFFFFF"/>
        <w:spacing w:lineRule="auto" w:line="360" w:beforeAutospacing="0" w:before="0" w:after="280"/>
        <w:rPr>
          <w:b/>
          <w:b/>
          <w:bCs/>
          <w:color w:val="222222"/>
        </w:rPr>
      </w:pPr>
      <w:r>
        <w:rPr>
          <w:b/>
          <w:color w:val="222222"/>
          <w:sz w:val="20"/>
          <w:szCs w:val="20"/>
        </w:rPr>
        <w:t>Artificially Intelligent Chatbots-</w:t>
      </w:r>
      <w:r>
        <w:rPr>
          <w:color w:val="222222"/>
        </w:rPr>
        <w:t>Artificially intelligent chatbots, as the name suggests, are created to mimic human-like traits and responses. NLP or Natural Language Processing is hugely responsible for enabling such chatbots to understand the dialects and undertones of human conversation. NLP combined with artificial intelligence creates a truly intelligent chatbot that can respond to nuanced questions and learn from every interaction to create better-suited responses the next time. AI chatbots have been developed to assist human users on different platforms such as automated chat support or virtual assistants helping with a song or restaurant selection.</w:t>
      </w:r>
    </w:p>
    <w:p>
      <w:pPr>
        <w:pStyle w:val="Normal"/>
        <w:spacing w:lineRule="auto" w:line="48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48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480"/>
        <w:jc w:val="both"/>
        <w:rPr>
          <w:i/>
          <w:i/>
          <w:iCs/>
        </w:rPr>
      </w:pPr>
      <w:r>
        <w:rPr>
          <w:rFonts w:eastAsia="Times New Roman" w:cs="Times New Roman" w:ascii="Times New Roman" w:hAnsi="Times New Roman"/>
          <w:b/>
          <w:i/>
          <w:iCs/>
          <w:sz w:val="32"/>
          <w:szCs w:val="32"/>
        </w:rPr>
        <w:t>Chapter 2</w:t>
      </w:r>
    </w:p>
    <w:p>
      <w:pPr>
        <w:pStyle w:val="Normal"/>
        <w:spacing w:lineRule="auto" w:line="480"/>
        <w:jc w:val="center"/>
        <w:rPr>
          <w:i/>
          <w:i/>
          <w:iCs/>
        </w:rPr>
      </w:pPr>
      <w:r>
        <w:rPr>
          <w:rFonts w:eastAsia="Times New Roman" w:cs="Times New Roman" w:ascii="Times New Roman" w:hAnsi="Times New Roman"/>
          <w:b/>
          <w:i/>
          <w:iCs/>
          <w:sz w:val="36"/>
          <w:szCs w:val="36"/>
        </w:rPr>
        <w:t>NATURAL LANGUAGE PROCESSING</w:t>
      </w:r>
    </w:p>
    <w:p>
      <w:pPr>
        <w:pStyle w:val="Normal"/>
        <w:spacing w:lineRule="auto" w:line="48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2.1 What is natural language processing?</w:t>
      </w:r>
    </w:p>
    <w:p>
      <w:pPr>
        <w:pStyle w:val="Normal"/>
        <w:spacing w:lineRule="auto" w:line="36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Natural Language Processing (NLP) is an interdisciplinary area of research aimed at making machines understand and process human languages. It is an evolving field, with a rapid increase in its acceptability and adoption in the industry, and its growth is projected to continue. NLP-based applications are everywhere, and chances are that you already interact with an NLP-enabled application regularly (Alexa, Google Translate, chatbots, and so on).</w:t>
      </w:r>
    </w:p>
    <w:p>
      <w:pPr>
        <w:pStyle w:val="Normal"/>
        <w:spacing w:lineRule="auto" w:line="360"/>
        <w:jc w:val="both"/>
        <w:rPr>
          <w:rFonts w:ascii="Times New Roman" w:hAnsi="Times New Roman" w:cs="Times New Roman"/>
          <w:color w:val="333333"/>
          <w:sz w:val="24"/>
          <w:szCs w:val="24"/>
          <w:shd w:fill="FFFFFF" w:val="clear"/>
        </w:rPr>
      </w:pPr>
      <w:r>
        <w:rPr>
          <w:rStyle w:val="Strong"/>
          <w:rFonts w:cs="Times New Roman" w:ascii="Times New Roman" w:hAnsi="Times New Roman"/>
          <w:b w:val="false"/>
          <w:bCs w:val="false"/>
          <w:color w:val="333333"/>
          <w:sz w:val="24"/>
          <w:szCs w:val="24"/>
          <w:shd w:fill="FFFFFF" w:val="clear"/>
        </w:rPr>
        <w:t>Natural Language Processing ( NLP</w:t>
      </w:r>
      <w:r>
        <w:rPr>
          <w:rFonts w:cs="Times New Roman" w:ascii="Times New Roman" w:hAnsi="Times New Roman"/>
          <w:color w:val="333333"/>
          <w:sz w:val="24"/>
          <w:szCs w:val="24"/>
          <w:shd w:fill="FFFFFF" w:val="clear"/>
        </w:rPr>
        <w:t xml:space="preserve"> )is the technology that is used by machines to understand, analyze, manipulate, and interpret human languages. It helps developers to organize knowledge for performing tasks such as </w:t>
      </w:r>
      <w:r>
        <w:rPr>
          <w:rStyle w:val="Strong"/>
          <w:rFonts w:cs="Times New Roman" w:ascii="Times New Roman" w:hAnsi="Times New Roman"/>
          <w:b w:val="false"/>
          <w:bCs w:val="false"/>
          <w:color w:val="333333"/>
          <w:sz w:val="24"/>
          <w:szCs w:val="24"/>
          <w:shd w:fill="FFFFFF" w:val="clear"/>
        </w:rPr>
        <w:t>translation, automatic summarization, Named Entity Recognition (NER), speech recognition, relationship extraction,</w:t>
      </w:r>
      <w:r>
        <w:rPr>
          <w:rFonts w:cs="Times New Roman" w:ascii="Times New Roman" w:hAnsi="Times New Roman"/>
          <w:color w:val="333333"/>
          <w:sz w:val="24"/>
          <w:szCs w:val="24"/>
          <w:shd w:fill="FFFFFF" w:val="clear"/>
        </w:rPr>
        <w:t> and </w:t>
      </w:r>
      <w:r>
        <w:rPr>
          <w:rStyle w:val="Strong"/>
          <w:rFonts w:cs="Times New Roman" w:ascii="Times New Roman" w:hAnsi="Times New Roman"/>
          <w:b w:val="false"/>
          <w:bCs w:val="false"/>
          <w:color w:val="333333"/>
          <w:sz w:val="24"/>
          <w:szCs w:val="24"/>
          <w:shd w:fill="FFFFFF" w:val="clear"/>
        </w:rPr>
        <w:t>topic segmentation</w:t>
      </w:r>
      <w:r>
        <w:rPr>
          <w:rFonts w:cs="Times New Roman" w:ascii="Times New Roman" w:hAnsi="Times New Roman"/>
          <w:color w:val="333333"/>
          <w:sz w:val="24"/>
          <w:szCs w:val="24"/>
          <w:shd w:fill="FFFFFF" w:val="clear"/>
        </w:rPr>
        <w:t>.</w:t>
      </w:r>
    </w:p>
    <w:p>
      <w:pPr>
        <w:pStyle w:val="Normal"/>
        <w:spacing w:lineRule="auto" w:line="360"/>
        <w:rPr>
          <w:rFonts w:ascii="Times New Roman" w:hAnsi="Times New Roman" w:eastAsia="Times New Roman" w:cs="Times New Roman"/>
          <w:color w:val="000000" w:themeColor="text1"/>
          <w:sz w:val="24"/>
          <w:szCs w:val="24"/>
          <w:lang w:val="en-IN"/>
        </w:rPr>
      </w:pPr>
      <w:r>
        <w:rPr>
          <w:rFonts w:cs="Times New Roman" w:ascii="Times New Roman" w:hAnsi="Times New Roman"/>
          <w:color w:val="222222"/>
          <w:sz w:val="24"/>
          <w:szCs w:val="24"/>
          <w:shd w:fill="FFFFFF" w:val="clear"/>
        </w:rPr>
        <w:t>Using NLP technology, you can help a machine understand human speech and spoken words. NLP combines computational linguistics which is the rule-based modeling of the human spoken language with intelligent algorithms such as statistical, machine, and deep learning algorithms. These technologies together create the smart voice assistants and chatbots that you may be used in everyday life.</w:t>
      </w:r>
      <w:r>
        <w:rPr>
          <w:rFonts w:eastAsia="Times New Roman" w:cs="Times New Roman" w:ascii="Times New Roman" w:hAnsi="Times New Roman"/>
          <w:color w:val="000000" w:themeColor="text1"/>
          <w:sz w:val="24"/>
          <w:szCs w:val="24"/>
          <w:lang w:val="en-IN"/>
        </w:rPr>
        <w:t xml:space="preserve"> </w:t>
      </w:r>
    </w:p>
    <w:p>
      <w:pPr>
        <w:pStyle w:val="Normal"/>
        <w:spacing w:lineRule="auto" w:line="360"/>
        <w:rPr>
          <w:rFonts w:ascii="Times New Roman" w:hAnsi="Times New Roman" w:eastAsia="Times New Roman" w:cs="Times New Roman"/>
          <w:color w:val="000000" w:themeColor="text1"/>
          <w:sz w:val="24"/>
          <w:szCs w:val="24"/>
          <w:lang w:val="en-IN"/>
        </w:rPr>
      </w:pPr>
      <w:r>
        <w:rPr>
          <w:rFonts w:eastAsia="Times New Roman" w:cs="Times New Roman" w:ascii="Times New Roman" w:hAnsi="Times New Roman"/>
          <w:color w:val="000000" w:themeColor="text1"/>
          <w:sz w:val="24"/>
          <w:szCs w:val="24"/>
          <w:lang w:val="en-IN"/>
        </w:rPr>
      </w:r>
    </w:p>
    <w:p>
      <w:pPr>
        <w:pStyle w:val="Normal"/>
        <w:spacing w:lineRule="auto" w:line="360"/>
        <w:rPr>
          <w:rFonts w:ascii="Times New Roman" w:hAnsi="Times New Roman" w:eastAsia="Times New Roman" w:cs="Times New Roman"/>
          <w:color w:val="000000" w:themeColor="text1"/>
          <w:sz w:val="24"/>
          <w:szCs w:val="24"/>
          <w:lang w:val="en-IN"/>
        </w:rPr>
      </w:pPr>
      <w:r>
        <w:rPr/>
        <w:t xml:space="preserve">                          </w:t>
      </w:r>
    </w:p>
    <w:p>
      <w:pPr>
        <w:pStyle w:val="Normal"/>
        <w:spacing w:lineRule="auto" w:line="48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               </w:t>
      </w:r>
    </w:p>
    <w:p>
      <w:pPr>
        <w:pStyle w:val="Normal"/>
        <w:spacing w:lineRule="auto" w:line="480"/>
        <w:jc w:val="both"/>
        <w:rPr>
          <w:rFonts w:ascii="Times New Roman" w:hAnsi="Times New Roman" w:eastAsia="Times New Roman" w:cs="Times New Roman"/>
          <w:b/>
          <w:b/>
          <w:sz w:val="32"/>
          <w:szCs w:val="32"/>
        </w:rPr>
      </w:pPr>
      <w:r>
        <w:rPr/>
      </w:r>
    </w:p>
    <w:p>
      <w:pPr>
        <w:pStyle w:val="Normal"/>
        <w:spacing w:lineRule="auto" w:line="480"/>
        <w:jc w:val="both"/>
        <w:rPr>
          <w:rFonts w:ascii="Times New Roman" w:hAnsi="Times New Roman" w:eastAsia="Times New Roman" w:cs="Times New Roman"/>
          <w:b/>
          <w:b/>
          <w:sz w:val="32"/>
          <w:szCs w:val="32"/>
        </w:rPr>
      </w:pPr>
      <w:r>
        <w:rPr/>
      </w:r>
    </w:p>
    <w:p>
      <w:pPr>
        <w:pStyle w:val="Normal"/>
        <w:spacing w:lineRule="auto" w:line="480"/>
        <w:jc w:val="both"/>
        <w:rPr>
          <w:rFonts w:ascii="Times New Roman" w:hAnsi="Times New Roman" w:eastAsia="Times New Roman" w:cs="Times New Roman"/>
          <w:b/>
          <w:b/>
          <w:sz w:val="32"/>
          <w:szCs w:val="32"/>
        </w:rPr>
      </w:pPr>
      <w:r>
        <w:rPr/>
      </w:r>
    </w:p>
    <w:p>
      <w:pPr>
        <w:pStyle w:val="Normal"/>
        <w:spacing w:lineRule="auto" w:line="480"/>
        <w:jc w:val="both"/>
        <w:rPr>
          <w:rFonts w:ascii="Times New Roman" w:hAnsi="Times New Roman" w:eastAsia="Times New Roman" w:cs="Times New Roman"/>
          <w:b/>
          <w:b/>
          <w:sz w:val="32"/>
          <w:szCs w:val="32"/>
        </w:rPr>
      </w:pPr>
      <w:r>
        <w:rPr/>
      </w:r>
    </w:p>
    <w:p>
      <w:pPr>
        <w:pStyle w:val="Normal"/>
        <w:spacing w:lineRule="auto" w:line="480"/>
        <w:jc w:val="both"/>
        <w:rPr>
          <w:rFonts w:ascii="Times New Roman" w:hAnsi="Times New Roman" w:eastAsia="Times New Roman" w:cs="Times New Roman"/>
          <w:b/>
          <w:b/>
          <w:sz w:val="32"/>
          <w:szCs w:val="32"/>
        </w:rPr>
      </w:pPr>
      <w:r>
        <w:rPr/>
      </w:r>
    </w:p>
    <w:p>
      <w:pPr>
        <w:pStyle w:val="Normal"/>
        <w:spacing w:lineRule="auto" w:line="480"/>
        <w:jc w:val="both"/>
        <w:rPr>
          <w:rFonts w:ascii="Times New Roman" w:hAnsi="Times New Roman" w:eastAsia="Times New Roman" w:cs="Times New Roman"/>
          <w:b/>
          <w:b/>
          <w:sz w:val="32"/>
          <w:szCs w:val="32"/>
        </w:rPr>
      </w:pPr>
      <w:r>
        <w:rPr/>
      </w:r>
    </w:p>
    <w:p>
      <w:pPr>
        <w:pStyle w:val="Normal"/>
        <w:spacing w:lineRule="auto" w:line="480"/>
        <w:jc w:val="both"/>
        <w:rPr>
          <w:rFonts w:ascii="Times New Roman" w:hAnsi="Times New Roman" w:eastAsia="Times New Roman" w:cs="Times New Roman"/>
          <w:b/>
          <w:b/>
          <w:sz w:val="32"/>
          <w:szCs w:val="32"/>
        </w:rPr>
      </w:pPr>
      <w:r>
        <w:rPr/>
      </w:r>
    </w:p>
    <w:p>
      <w:pPr>
        <w:pStyle w:val="Heading2"/>
        <w:shd w:val="clear" w:color="auto" w:fill="FFFFFF"/>
        <w:spacing w:lineRule="atLeast" w:line="312"/>
        <w:jc w:val="both"/>
        <w:rPr>
          <w:rFonts w:ascii="Times New Roman" w:hAnsi="Times New Roman" w:cs="Times New Roman"/>
          <w:color w:val="000000" w:themeColor="text1"/>
          <w:sz w:val="28"/>
          <w:szCs w:val="28"/>
        </w:rPr>
      </w:pPr>
      <w:r>
        <w:rPr>
          <w:rFonts w:cs="Times New Roman" w:ascii="Times New Roman" w:hAnsi="Times New Roman"/>
          <w:b/>
          <w:bCs/>
          <w:color w:val="000000" w:themeColor="text1"/>
          <w:sz w:val="28"/>
          <w:szCs w:val="28"/>
        </w:rPr>
        <w:t>2.2Components of NLP</w:t>
      </w:r>
    </w:p>
    <w:p>
      <w:pPr>
        <w:pStyle w:val="NormalWeb"/>
        <w:shd w:val="clear" w:color="auto" w:fill="FFFFFF"/>
        <w:spacing w:before="280" w:after="280"/>
        <w:jc w:val="both"/>
        <w:rPr>
          <w:color w:val="000000" w:themeColor="text1"/>
        </w:rPr>
      </w:pPr>
      <w:r>
        <w:rPr>
          <w:color w:val="000000" w:themeColor="text1"/>
        </w:rPr>
        <w:t>There are the following two components of NLP -</w:t>
      </w:r>
    </w:p>
    <w:p>
      <w:pPr>
        <w:pStyle w:val="Pq"/>
        <w:shd w:val="clear" w:color="auto" w:fill="FFFFFF"/>
        <w:spacing w:before="280" w:after="280"/>
        <w:jc w:val="both"/>
        <w:rPr>
          <w:color w:val="000000" w:themeColor="text1"/>
        </w:rPr>
      </w:pPr>
      <w:r>
        <w:rPr>
          <w:rStyle w:val="Strong"/>
          <w:rFonts w:eastAsia="" w:eastAsiaTheme="majorEastAsia"/>
          <w:color w:val="000000" w:themeColor="text1"/>
        </w:rPr>
        <w:t>1. Natural Language Understanding (NLU)</w:t>
      </w:r>
    </w:p>
    <w:p>
      <w:pPr>
        <w:pStyle w:val="NormalWeb"/>
        <w:shd w:val="clear" w:color="auto" w:fill="FFFFFF"/>
        <w:spacing w:before="280" w:after="280"/>
        <w:jc w:val="both"/>
        <w:rPr>
          <w:color w:val="000000" w:themeColor="text1"/>
        </w:rPr>
      </w:pPr>
      <w:r>
        <w:rPr>
          <w:color w:val="000000" w:themeColor="text1"/>
        </w:rPr>
        <w:t>Natural Language Understanding (NLU) helps the machine to understand and analyze human language by extracting the metadata from content such as concepts, entities, keywords, emotions, relations, and semantic roles.</w:t>
      </w:r>
    </w:p>
    <w:p>
      <w:pPr>
        <w:pStyle w:val="NormalWeb"/>
        <w:shd w:val="clear" w:color="auto" w:fill="FFFFFF"/>
        <w:spacing w:before="280" w:after="280"/>
        <w:jc w:val="both"/>
        <w:rPr>
          <w:color w:val="000000" w:themeColor="text1"/>
        </w:rPr>
      </w:pPr>
      <w:r>
        <w:rPr>
          <w:color w:val="000000" w:themeColor="text1"/>
        </w:rPr>
        <w:t>NLU is mainly used in Business applications to understand the customer's problem in both spoken and written language.</w:t>
      </w:r>
      <w:r>
        <w:rPr>
          <w:rFonts w:cs="Segoe UI" w:ascii="Segoe UI" w:hAnsi="Segoe UI"/>
          <w:color w:val="333333"/>
        </w:rPr>
        <w:t xml:space="preserve"> </w:t>
      </w:r>
      <w:r>
        <w:rPr>
          <w:color w:val="000000" w:themeColor="text1"/>
        </w:rPr>
        <w:t>NLU involves the following tasks -</w:t>
      </w:r>
    </w:p>
    <w:p>
      <w:pPr>
        <w:pStyle w:val="Normal"/>
        <w:numPr>
          <w:ilvl w:val="0"/>
          <w:numId w:val="2"/>
        </w:numPr>
        <w:shd w:val="clear" w:color="auto" w:fill="FFFFFF"/>
        <w:spacing w:lineRule="atLeast" w:line="375" w:before="60" w:after="0"/>
        <w:jc w:val="both"/>
        <w:rPr>
          <w:rFonts w:ascii="Times New Roman" w:hAnsi="Times New Roman" w:eastAsia="Times New Roman" w:cs="Times New Roman"/>
          <w:color w:val="000000" w:themeColor="text1"/>
          <w:sz w:val="24"/>
          <w:szCs w:val="24"/>
          <w:lang w:val="en-IN"/>
        </w:rPr>
      </w:pPr>
      <w:r>
        <w:rPr>
          <w:rFonts w:eastAsia="Times New Roman" w:cs="Times New Roman" w:ascii="Times New Roman" w:hAnsi="Times New Roman"/>
          <w:color w:val="000000" w:themeColor="text1"/>
          <w:sz w:val="24"/>
          <w:szCs w:val="24"/>
          <w:lang w:val="en-IN"/>
        </w:rPr>
        <w:t>It is used to map the given input into useful representation.</w:t>
      </w:r>
    </w:p>
    <w:p>
      <w:pPr>
        <w:pStyle w:val="Normal"/>
        <w:numPr>
          <w:ilvl w:val="0"/>
          <w:numId w:val="2"/>
        </w:numPr>
        <w:shd w:val="clear" w:color="auto" w:fill="FFFFFF"/>
        <w:spacing w:lineRule="atLeast" w:line="375" w:before="60" w:afterAutospacing="1"/>
        <w:jc w:val="both"/>
        <w:rPr>
          <w:rFonts w:ascii="Times New Roman" w:hAnsi="Times New Roman" w:eastAsia="Times New Roman" w:cs="Times New Roman"/>
          <w:color w:val="000000" w:themeColor="text1"/>
          <w:sz w:val="24"/>
          <w:szCs w:val="24"/>
          <w:lang w:val="en-IN"/>
        </w:rPr>
      </w:pPr>
      <w:r>
        <w:rPr>
          <w:rFonts w:eastAsia="Times New Roman" w:cs="Times New Roman" w:ascii="Times New Roman" w:hAnsi="Times New Roman"/>
          <w:color w:val="000000" w:themeColor="text1"/>
          <w:sz w:val="24"/>
          <w:szCs w:val="24"/>
          <w:lang w:val="en-IN"/>
        </w:rPr>
        <w:t>It is used to analyze different aspects of the language.</w:t>
      </w:r>
    </w:p>
    <w:p>
      <w:pPr>
        <w:pStyle w:val="Normal"/>
        <w:shd w:val="clear" w:color="auto" w:fill="FFFFFF"/>
        <w:spacing w:beforeAutospacing="1" w:afterAutospacing="1"/>
        <w:jc w:val="both"/>
        <w:rPr>
          <w:rFonts w:ascii="Times New Roman" w:hAnsi="Times New Roman" w:eastAsia="Times New Roman" w:cs="Times New Roman"/>
          <w:color w:val="000000" w:themeColor="text1"/>
          <w:sz w:val="24"/>
          <w:szCs w:val="24"/>
          <w:lang w:val="en-IN"/>
        </w:rPr>
      </w:pPr>
      <w:r>
        <w:rPr>
          <w:rFonts w:eastAsia="Times New Roman" w:cs="Times New Roman" w:ascii="Times New Roman" w:hAnsi="Times New Roman"/>
          <w:b/>
          <w:bCs/>
          <w:color w:val="000000" w:themeColor="text1"/>
          <w:sz w:val="24"/>
          <w:szCs w:val="24"/>
          <w:lang w:val="en-IN"/>
        </w:rPr>
        <w:t>2. Natural Language Generation (NLG)</w:t>
      </w:r>
    </w:p>
    <w:p>
      <w:pPr>
        <w:pStyle w:val="Normal"/>
        <w:shd w:val="clear" w:color="auto" w:fill="FFFFFF"/>
        <w:spacing w:beforeAutospacing="1" w:afterAutospacing="1"/>
        <w:jc w:val="both"/>
        <w:rPr>
          <w:rFonts w:ascii="Times New Roman" w:hAnsi="Times New Roman" w:eastAsia="Times New Roman" w:cs="Times New Roman"/>
          <w:color w:val="000000" w:themeColor="text1"/>
          <w:sz w:val="24"/>
          <w:szCs w:val="24"/>
          <w:lang w:val="en-IN"/>
        </w:rPr>
      </w:pPr>
      <w:r>
        <w:rPr>
          <w:rFonts w:eastAsia="Times New Roman" w:cs="Times New Roman" w:ascii="Times New Roman" w:hAnsi="Times New Roman"/>
          <w:color w:val="000000" w:themeColor="text1"/>
          <w:sz w:val="24"/>
          <w:szCs w:val="24"/>
          <w:lang w:val="en-IN"/>
        </w:rPr>
        <w:t>Natural Language Generation (NLG) acts as a translator that converts the computerized data into natural language representation. It mainly involves Text planning, Sentence planning, and Text Realization.</w:t>
      </w:r>
    </w:p>
    <w:p>
      <w:pPr>
        <w:pStyle w:val="Normal"/>
        <w:shd w:val="clear" w:color="auto" w:fill="FFFFFF"/>
        <w:spacing w:beforeAutospacing="1" w:afterAutospacing="1"/>
        <w:jc w:val="both"/>
        <w:rPr>
          <w:rFonts w:ascii="Times New Roman" w:hAnsi="Times New Roman" w:eastAsia="Times New Roman" w:cs="Times New Roman"/>
          <w:color w:val="000000" w:themeColor="text1"/>
          <w:sz w:val="24"/>
          <w:szCs w:val="24"/>
          <w:lang w:val="en-IN"/>
        </w:rPr>
      </w:pPr>
      <w:r>
        <w:rPr>
          <w:rFonts w:eastAsia="Times New Roman" w:cs="Times New Roman" w:ascii="Times New Roman" w:hAnsi="Times New Roman"/>
          <w:color w:val="000000" w:themeColor="text1"/>
          <w:sz w:val="24"/>
          <w:szCs w:val="24"/>
          <w:lang w:val="en-IN"/>
        </w:rPr>
        <w:t xml:space="preserve">  </w:t>
      </w:r>
    </w:p>
    <w:p>
      <w:pPr>
        <w:pStyle w:val="NormalWeb"/>
        <w:shd w:val="clear" w:color="auto" w:fill="FFFFFF"/>
        <w:spacing w:before="280" w:after="280"/>
        <w:jc w:val="both"/>
        <w:rPr/>
      </w:pPr>
      <w:r>
        <w:rPr/>
        <w:t xml:space="preserve">                 </w:t>
      </w:r>
      <w:r>
        <w:rPr/>
        <w:drawing>
          <wp:inline distT="0" distB="0" distL="0" distR="0">
            <wp:extent cx="4017010" cy="2771775"/>
            <wp:effectExtent l="0" t="0" r="0" b="0"/>
            <wp:docPr id="8"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Diagram&#10;&#10;Description automatically generated"/>
                    <pic:cNvPicPr>
                      <a:picLocks noChangeAspect="1" noChangeArrowheads="1"/>
                    </pic:cNvPicPr>
                  </pic:nvPicPr>
                  <pic:blipFill>
                    <a:blip r:embed="rId8"/>
                    <a:stretch>
                      <a:fillRect/>
                    </a:stretch>
                  </pic:blipFill>
                  <pic:spPr bwMode="auto">
                    <a:xfrm>
                      <a:off x="0" y="0"/>
                      <a:ext cx="4017010" cy="2771775"/>
                    </a:xfrm>
                    <a:prstGeom prst="rect">
                      <a:avLst/>
                    </a:prstGeom>
                  </pic:spPr>
                </pic:pic>
              </a:graphicData>
            </a:graphic>
          </wp:inline>
        </w:drawing>
      </w:r>
    </w:p>
    <w:p>
      <w:pPr>
        <w:pStyle w:val="NormalWeb"/>
        <w:shd w:val="clear" w:color="auto" w:fill="FFFFFF"/>
        <w:spacing w:before="280" w:after="280"/>
        <w:jc w:val="both"/>
        <w:rPr>
          <w:color w:val="000000" w:themeColor="text1"/>
          <w:sz w:val="20"/>
          <w:szCs w:val="20"/>
        </w:rPr>
      </w:pPr>
      <w:r>
        <w:rPr>
          <w:sz w:val="20"/>
          <w:szCs w:val="20"/>
        </w:rPr>
        <w:t xml:space="preserve">                                                                             </w:t>
      </w:r>
      <w:r>
        <w:rPr>
          <w:sz w:val="20"/>
          <w:szCs w:val="20"/>
        </w:rPr>
        <w:t xml:space="preserve">Fig 2.2 </w:t>
      </w:r>
    </w:p>
    <w:p>
      <w:pPr>
        <w:pStyle w:val="Normal"/>
        <w:spacing w:lineRule="auto" w:line="48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48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48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480"/>
        <w:jc w:val="both"/>
        <w:rPr>
          <w:i/>
          <w:i/>
          <w:iCs/>
        </w:rPr>
      </w:pPr>
      <w:r>
        <w:rPr>
          <w:rFonts w:eastAsia="Times New Roman" w:cs="Times New Roman" w:ascii="Times New Roman" w:hAnsi="Times New Roman"/>
          <w:b/>
          <w:i/>
          <w:iCs/>
          <w:sz w:val="32"/>
          <w:szCs w:val="32"/>
        </w:rPr>
        <w:t>Chapter 3</w:t>
      </w:r>
    </w:p>
    <w:p>
      <w:pPr>
        <w:pStyle w:val="Normal"/>
        <w:spacing w:lineRule="auto" w:line="480"/>
        <w:jc w:val="center"/>
        <w:rPr>
          <w:i/>
          <w:i/>
          <w:iCs/>
        </w:rPr>
      </w:pPr>
      <w:r>
        <w:rPr>
          <w:rFonts w:eastAsia="Times New Roman" w:cs="Times New Roman" w:ascii="Times New Roman" w:hAnsi="Times New Roman"/>
          <w:b/>
          <w:i/>
          <w:iCs/>
          <w:sz w:val="36"/>
          <w:szCs w:val="36"/>
        </w:rPr>
        <w:t>METHODOLOGY</w:t>
      </w:r>
    </w:p>
    <w:p>
      <w:pPr>
        <w:pStyle w:val="Normal"/>
        <w:spacing w:lineRule="auto" w:line="36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We develop a deep learning-based model so we need to train our model. We are not going to gather or download any large dataset since this is a simple chatbot. We just create our dataset to train a model. To create a dataset, understand what are the intents that we are going to train. </w:t>
      </w:r>
    </w:p>
    <w:p>
      <w:pPr>
        <w:pStyle w:val="Normal"/>
        <w:spacing w:lineRule="auto" w:line="36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An ‘Intent’ is the intention of the user interacting with a chatbot or the intention behind each message that the chatbot receives from a particular user. The strategy is to define different intents and make training samples for those intents and train your chatbot model with those training sample data as model training data (X) and intents as model training categories (Y).</w:t>
      </w:r>
    </w:p>
    <w:p>
      <w:pPr>
        <w:pStyle w:val="Normal"/>
        <w:spacing w:lineRule="auto" w:line="36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3.1 Implementation</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3.1.1 </w:t>
      </w:r>
      <w:r>
        <w:rPr>
          <w:rFonts w:eastAsia="Times New Roman" w:cs="Times New Roman" w:ascii="Times New Roman" w:hAnsi="Times New Roman"/>
          <w:b/>
          <w:sz w:val="24"/>
          <w:szCs w:val="24"/>
        </w:rPr>
        <w:t>Libraries Required</w:t>
      </w:r>
    </w:p>
    <w:p>
      <w:pPr>
        <w:pStyle w:val="Normal"/>
        <w:spacing w:lineRule="auto" w:line="360"/>
        <w:jc w:val="both"/>
        <w:rPr>
          <w:rFonts w:ascii="Times New Roman" w:hAnsi="Times New Roman" w:eastAsia="Times New Roman" w:cs="Times New Roman"/>
          <w:bCs/>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val="false"/>
          <w:bCs w:val="false"/>
          <w:i/>
          <w:iCs/>
          <w:sz w:val="20"/>
          <w:szCs w:val="20"/>
        </w:rPr>
        <w:t>We have used the following python libraries:-</w:t>
      </w:r>
    </w:p>
    <w:p>
      <w:pPr>
        <w:pStyle w:val="ListParagraph"/>
        <w:numPr>
          <w:ilvl w:val="0"/>
          <w:numId w:val="3"/>
        </w:numPr>
        <w:spacing w:lineRule="auto" w:line="360"/>
        <w:rPr>
          <w:rFonts w:eastAsia="Times New Roman"/>
        </w:rPr>
      </w:pPr>
      <w:r>
        <w:rPr>
          <w:rFonts w:eastAsia="Times New Roman"/>
        </w:rPr>
        <w:t>Tensorflow</w:t>
      </w:r>
    </w:p>
    <w:p>
      <w:pPr>
        <w:pStyle w:val="ListParagraph"/>
        <w:numPr>
          <w:ilvl w:val="0"/>
          <w:numId w:val="3"/>
        </w:numPr>
        <w:spacing w:lineRule="auto" w:line="360"/>
        <w:rPr>
          <w:rFonts w:eastAsia="Times New Roman"/>
        </w:rPr>
      </w:pPr>
      <w:r>
        <w:rPr>
          <w:rFonts w:eastAsia="Times New Roman"/>
        </w:rPr>
        <w:t>Nltk</w:t>
      </w:r>
    </w:p>
    <w:p>
      <w:pPr>
        <w:pStyle w:val="ListParagraph"/>
        <w:numPr>
          <w:ilvl w:val="0"/>
          <w:numId w:val="3"/>
        </w:numPr>
        <w:spacing w:lineRule="auto" w:line="360"/>
        <w:rPr>
          <w:rFonts w:eastAsia="Times New Roman"/>
        </w:rPr>
      </w:pPr>
      <w:r>
        <w:rPr>
          <w:rFonts w:eastAsia="Times New Roman"/>
        </w:rPr>
        <w:t>Numpy</w:t>
      </w:r>
    </w:p>
    <w:p>
      <w:pPr>
        <w:pStyle w:val="ListParagraph"/>
        <w:numPr>
          <w:ilvl w:val="0"/>
          <w:numId w:val="3"/>
        </w:numPr>
        <w:spacing w:lineRule="auto" w:line="360"/>
        <w:rPr>
          <w:rFonts w:eastAsia="Times New Roman"/>
        </w:rPr>
      </w:pPr>
      <w:r>
        <w:rPr>
          <w:rFonts w:eastAsia="Times New Roman"/>
        </w:rPr>
        <w:t>Datetime</w:t>
      </w:r>
    </w:p>
    <w:p>
      <w:pPr>
        <w:pStyle w:val="ListParagraph"/>
        <w:numPr>
          <w:ilvl w:val="0"/>
          <w:numId w:val="3"/>
        </w:numPr>
        <w:spacing w:lineRule="auto" w:line="360"/>
        <w:rPr>
          <w:rFonts w:eastAsia="Times New Roman"/>
        </w:rPr>
      </w:pPr>
      <w:r>
        <w:rPr>
          <w:rFonts w:eastAsia="Times New Roman"/>
        </w:rPr>
        <w:t>Requests</w:t>
      </w:r>
    </w:p>
    <w:p>
      <w:pPr>
        <w:pStyle w:val="ListParagraph"/>
        <w:numPr>
          <w:ilvl w:val="0"/>
          <w:numId w:val="3"/>
        </w:numPr>
        <w:spacing w:lineRule="auto" w:line="360"/>
        <w:rPr>
          <w:rFonts w:eastAsia="Times New Roman"/>
        </w:rPr>
      </w:pPr>
      <w:r>
        <w:rPr>
          <w:rFonts w:eastAsia="Times New Roman"/>
        </w:rPr>
        <w:t>Scikit-learn</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3.1.2 Define Intents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We create a JSON file named ‘intents.json’, in which we define a few simple intents and a bunch of messages that correspond to those intents and also map some responses according to each intent category.</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3.1.3 Data Preparation</w:t>
      </w:r>
    </w:p>
    <w:p>
      <w:pPr>
        <w:pStyle w:val="ListParagraph"/>
        <w:numPr>
          <w:ilvl w:val="0"/>
          <w:numId w:val="4"/>
        </w:numPr>
        <w:spacing w:lineRule="auto" w:line="360"/>
        <w:rPr>
          <w:rFonts w:eastAsia="Times New Roman"/>
        </w:rPr>
      </w:pPr>
      <w:r>
        <w:rPr>
          <w:rFonts w:eastAsia="Times New Roman"/>
        </w:rPr>
        <w:t>We import all the required packages, load the JSON file, and extract the required data.</w:t>
      </w:r>
    </w:p>
    <w:p>
      <w:pPr>
        <w:pStyle w:val="ListParagraph"/>
        <w:numPr>
          <w:ilvl w:val="0"/>
          <w:numId w:val="4"/>
        </w:numPr>
        <w:spacing w:lineRule="auto" w:line="360"/>
        <w:rPr>
          <w:rFonts w:eastAsia="Times New Roman"/>
        </w:rPr>
      </w:pPr>
      <w:r>
        <w:rPr>
          <w:rFonts w:eastAsia="Times New Roman"/>
        </w:rPr>
        <w:t>We use LabelEncoder() function provided by scikit-learn to convert the target labels into a model-understandable form.</w:t>
      </w:r>
    </w:p>
    <w:p>
      <w:pPr>
        <w:pStyle w:val="ListParagraph"/>
        <w:numPr>
          <w:ilvl w:val="0"/>
          <w:numId w:val="4"/>
        </w:numPr>
        <w:spacing w:lineRule="auto" w:line="360"/>
        <w:rPr>
          <w:rFonts w:eastAsia="Times New Roman"/>
        </w:rPr>
      </w:pPr>
      <w:r>
        <w:rPr>
          <w:rFonts w:eastAsia="Times New Roman"/>
        </w:rPr>
        <w:t>We vectorize our text data corpus by using the ‘Tokenizer’ class which allows us to limit our vocabulary size up to some defined number.</w:t>
      </w:r>
      <w:r>
        <w:rPr>
          <w:color w:val="292929"/>
          <w:spacing w:val="-1"/>
          <w:shd w:fill="FFFFFF" w:val="clear"/>
        </w:rPr>
        <w:t xml:space="preserve"> When we use this class for the text pre-processing task, by default all punctuations will be removed, turning the texts into space-separated sequences of words, and these sequences are then split into lists of tokens</w:t>
      </w:r>
      <w:r>
        <w:rPr>
          <w:color w:val="292929"/>
          <w:spacing w:val="-1"/>
          <w:sz w:val="27"/>
          <w:szCs w:val="27"/>
          <w:shd w:fill="FFFFFF" w:val="clear"/>
        </w:rPr>
        <w:t>.</w:t>
      </w:r>
      <w:r>
        <w:rPr>
          <w:rFonts w:ascii="Georgia" w:hAnsi="Georgia"/>
          <w:color w:val="292929"/>
          <w:spacing w:val="-1"/>
          <w:sz w:val="27"/>
          <w:szCs w:val="27"/>
          <w:shd w:fill="FFFFFF" w:val="clear"/>
        </w:rPr>
        <w:t> </w:t>
      </w:r>
    </w:p>
    <w:p>
      <w:pPr>
        <w:pStyle w:val="ListParagraph"/>
        <w:numPr>
          <w:ilvl w:val="0"/>
          <w:numId w:val="4"/>
        </w:numPr>
        <w:spacing w:lineRule="auto" w:line="360"/>
        <w:rPr>
          <w:rFonts w:eastAsia="Times New Roman"/>
        </w:rPr>
      </w:pPr>
      <w:r>
        <w:rPr>
          <w:color w:val="292929"/>
          <w:spacing w:val="-1"/>
          <w:shd w:fill="FFFFFF" w:val="clear"/>
        </w:rPr>
        <w:t>We use the ‘Sequential’ model class of Keras, to define our Neural Network architecture for the proposed model.</w:t>
      </w:r>
    </w:p>
    <w:p>
      <w:pPr>
        <w:pStyle w:val="ListParagraph"/>
        <w:numPr>
          <w:ilvl w:val="0"/>
          <w:numId w:val="4"/>
        </w:numPr>
        <w:spacing w:lineRule="auto" w:line="360"/>
        <w:rPr>
          <w:rFonts w:eastAsia="Times New Roman"/>
        </w:rPr>
      </w:pPr>
      <w:r>
        <w:rPr>
          <w:color w:val="292929"/>
          <w:spacing w:val="-1"/>
          <w:shd w:fill="FFFFFF" w:val="clear"/>
        </w:rPr>
        <w:t>We fit the training data and labels.</w:t>
      </w:r>
      <w:r>
        <w:rPr/>
        <w:t xml:space="preserve"> </w:t>
      </w:r>
      <w:r>
        <w:rPr>
          <w:color w:val="292929"/>
          <w:spacing w:val="-1"/>
          <w:shd w:fill="FFFFFF" w:val="clear"/>
        </w:rPr>
        <w:t>After training, it is better to save all the required files in order to use them at inference time. So that we save the trained model, fitted tokenizer object, and fitted label encoder object.</w:t>
      </w:r>
    </w:p>
    <w:p>
      <w:pPr>
        <w:pStyle w:val="Normal"/>
        <w:spacing w:lineRule="auto" w:line="360"/>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3.2 Neural Network</w:t>
      </w:r>
    </w:p>
    <w:p>
      <w:pPr>
        <w:pStyle w:val="Normal"/>
        <w:spacing w:lineRule="auto" w:line="360"/>
        <w:ind w:left="360" w:hanging="0"/>
        <w:rPr/>
      </w:pPr>
      <w:r>
        <w:rPr>
          <w:rFonts w:cs="Times New Roman" w:ascii="Times New Roman" w:hAnsi="Times New Roman"/>
          <w:color w:val="000000"/>
          <w:sz w:val="24"/>
          <w:szCs w:val="24"/>
          <w:shd w:fill="FFFFFF" w:val="clear"/>
        </w:rPr>
        <w:t xml:space="preserve">A neural network is either a system of software or hardware that works similarly to the tasks performed by neurons of the human brain. Neural networks include various technologies like deep learning, and machine learning as a part of Artificial Intelligence. </w:t>
      </w:r>
    </w:p>
    <w:p>
      <w:pPr>
        <w:pStyle w:val="Normal"/>
        <w:spacing w:lineRule="auto" w:line="360"/>
        <w:ind w:left="360" w:hanging="0"/>
        <w:rPr/>
      </w:pPr>
      <w:r>
        <w:rPr/>
        <w:t xml:space="preserve">                   </w:t>
      </w:r>
    </w:p>
    <w:p>
      <w:pPr>
        <w:pStyle w:val="Normal"/>
        <w:spacing w:lineRule="auto" w:line="360"/>
        <w:ind w:left="360" w:hanging="0"/>
        <w:rPr/>
      </w:pPr>
      <w:r>
        <w:rPr/>
        <w:t xml:space="preserve">                         </w:t>
      </w:r>
      <w:r>
        <w:rPr/>
        <w:drawing>
          <wp:inline distT="0" distB="0" distL="0" distR="0">
            <wp:extent cx="3822700" cy="1485900"/>
            <wp:effectExtent l="0" t="0" r="0" b="0"/>
            <wp:docPr id="9" name="Picture 18" descr="Structure of AN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descr="Structure of ANNs"/>
                    <pic:cNvPicPr>
                      <a:picLocks noChangeAspect="1" noChangeArrowheads="1"/>
                    </pic:cNvPicPr>
                  </pic:nvPicPr>
                  <pic:blipFill>
                    <a:blip r:embed="rId9"/>
                    <a:stretch>
                      <a:fillRect/>
                    </a:stretch>
                  </pic:blipFill>
                  <pic:spPr bwMode="auto">
                    <a:xfrm>
                      <a:off x="0" y="0"/>
                      <a:ext cx="3822700" cy="1485900"/>
                    </a:xfrm>
                    <a:prstGeom prst="rect">
                      <a:avLst/>
                    </a:prstGeom>
                  </pic:spPr>
                </pic:pic>
              </a:graphicData>
            </a:graphic>
          </wp:inline>
        </w:drawing>
      </w:r>
    </w:p>
    <w:p>
      <w:pPr>
        <w:pStyle w:val="Normal"/>
        <w:spacing w:lineRule="auto" w:line="360"/>
        <w:ind w:left="360" w:hanging="0"/>
        <w:rPr>
          <w:rFonts w:ascii="Times New Roman" w:hAnsi="Times New Roman" w:cs="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Fig 3.1 Basic structure of a neuron</w:t>
      </w:r>
    </w:p>
    <w:p>
      <w:pPr>
        <w:pStyle w:val="Normal"/>
        <w:spacing w:lineRule="auto" w:line="360"/>
        <w:rPr>
          <w:rFonts w:ascii="Times New Roman" w:hAnsi="Times New Roman" w:eastAsia="Times New Roman" w:cs="Times New Roman"/>
          <w:b/>
          <w:b/>
          <w:sz w:val="24"/>
          <w:szCs w:val="24"/>
        </w:rPr>
      </w:pPr>
      <w:r>
        <w:rPr>
          <w:rFonts w:cs="Times New Roman" w:ascii="Times New Roman" w:hAnsi="Times New Roman"/>
          <w:color w:val="525252"/>
          <w:sz w:val="24"/>
          <w:szCs w:val="24"/>
          <w:shd w:fill="FFFFFF" w:val="clear"/>
        </w:rPr>
        <w:t>Artificial neural networks (ANNs) are comprised of node layers, containing an input layer, one or more hidden layers, and an output layer. Each node, or artificial neuron, 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r>
        <w:rPr>
          <w:rFonts w:eastAsia="Times New Roman" w:cs="Times New Roman" w:ascii="Times New Roman" w:hAnsi="Times New Roman"/>
          <w:b/>
          <w:sz w:val="24"/>
          <w:szCs w:val="24"/>
        </w:rPr>
        <w:t xml:space="preserve">   </w:t>
      </w:r>
    </w:p>
    <w:p>
      <w:pPr>
        <w:pStyle w:val="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4"/>
          <w:szCs w:val="24"/>
        </w:rPr>
        <w:t xml:space="preserve">                                        </w:t>
      </w:r>
      <w:r>
        <w:rPr/>
        <w:drawing>
          <wp:inline distT="0" distB="0" distL="0" distR="0">
            <wp:extent cx="2578100" cy="1778000"/>
            <wp:effectExtent l="0" t="0" r="0" b="0"/>
            <wp:docPr id="10" name="Picture 21" descr="Visual diagram of an input layer, hidden layers, and an output layer of a feedforward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Visual diagram of an input layer, hidden layers, and an output layer of a feedforward neural network"/>
                    <pic:cNvPicPr>
                      <a:picLocks noChangeAspect="1" noChangeArrowheads="1"/>
                    </pic:cNvPicPr>
                  </pic:nvPicPr>
                  <pic:blipFill>
                    <a:blip r:embed="rId10"/>
                    <a:stretch>
                      <a:fillRect/>
                    </a:stretch>
                  </pic:blipFill>
                  <pic:spPr bwMode="auto">
                    <a:xfrm>
                      <a:off x="0" y="0"/>
                      <a:ext cx="2578100" cy="1778000"/>
                    </a:xfrm>
                    <a:prstGeom prst="rect">
                      <a:avLst/>
                    </a:prstGeom>
                  </pic:spPr>
                </pic:pic>
              </a:graphicData>
            </a:graphic>
          </wp:inline>
        </w:drawing>
      </w:r>
    </w:p>
    <w:p>
      <w:pPr>
        <w:pStyle w:val="Normal"/>
        <w:spacing w:lineRule="auto" w:line="360"/>
        <w:ind w:left="360" w:hanging="0"/>
        <w:rPr>
          <w:rFonts w:ascii="Times New Roman" w:hAnsi="Times New Roman" w:eastAsia="Times New Roman" w:cs="Times New Roman"/>
          <w:bCs/>
          <w:sz w:val="20"/>
          <w:szCs w:val="20"/>
        </w:rPr>
      </w:pPr>
      <w:r>
        <w:rPr>
          <w:rFonts w:eastAsia="Times New Roman" w:cs="Times New Roman" w:ascii="Times New Roman" w:hAnsi="Times New Roman"/>
          <w:b/>
          <w:sz w:val="28"/>
          <w:szCs w:val="28"/>
        </w:rPr>
        <w:t xml:space="preserve">                                                    </w:t>
      </w:r>
      <w:r>
        <w:rPr>
          <w:rFonts w:eastAsia="Times New Roman" w:cs="Times New Roman" w:ascii="Times New Roman" w:hAnsi="Times New Roman"/>
          <w:bCs/>
          <w:sz w:val="20"/>
          <w:szCs w:val="20"/>
        </w:rPr>
        <w:t xml:space="preserve">Fig 3.2 </w:t>
      </w:r>
    </w:p>
    <w:p>
      <w:pPr>
        <w:pStyle w:val="Normal"/>
        <w:spacing w:lineRule="auto" w:line="360"/>
        <w:ind w:left="360" w:hanging="0"/>
        <w:rPr>
          <w:i/>
          <w:i/>
          <w:iCs/>
        </w:rPr>
      </w:pPr>
      <w:r>
        <w:rPr>
          <w:rFonts w:eastAsia="Times New Roman" w:cs="Times New Roman" w:ascii="Times New Roman" w:hAnsi="Times New Roman"/>
          <w:b/>
          <w:i/>
          <w:iCs/>
          <w:sz w:val="32"/>
          <w:szCs w:val="32"/>
        </w:rPr>
        <w:t>Chapter 4</w:t>
      </w:r>
    </w:p>
    <w:p>
      <w:pPr>
        <w:pStyle w:val="Normal"/>
        <w:spacing w:lineRule="auto" w:line="360"/>
        <w:jc w:val="center"/>
        <w:rPr>
          <w:i/>
          <w:i/>
          <w:iCs/>
        </w:rPr>
      </w:pPr>
      <w:r>
        <w:rPr>
          <w:rFonts w:eastAsia="Times New Roman" w:cs="Times New Roman" w:ascii="Times New Roman" w:hAnsi="Times New Roman"/>
          <w:b/>
          <w:i/>
          <w:iCs/>
          <w:sz w:val="32"/>
          <w:szCs w:val="32"/>
        </w:rPr>
        <w:t>RESULT AND DISCUSSION</w:t>
      </w:r>
    </w:p>
    <w:p>
      <w:pPr>
        <w:pStyle w:val="Normal"/>
        <w:spacing w:lineRule="auto" w:line="48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In this project, we discussed how to develop a chatbot model using deep learning from scratch and how we can use it to engage with real users. We use neural networks and natural language processing for the implementation of a chatbot.</w:t>
      </w:r>
    </w:p>
    <w:p>
      <w:pPr>
        <w:pStyle w:val="Normal"/>
        <w:spacing w:lineRule="auto" w:line="36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 xml:space="preserve">We implement a chat function to engage with a real user. When a new message is received, the chatbot calculates the similarity between the new text sequence and training data. Considering the confidence scores got for each category, it categorizes the user message as intent with the highest confidence score. </w:t>
      </w:r>
    </w:p>
    <w:p>
      <w:pPr>
        <w:pStyle w:val="Normal"/>
        <w:spacing w:lineRule="auto" w:line="480"/>
        <w:jc w:val="both"/>
        <w:rPr>
          <w:rFonts w:ascii="Times New Roman" w:hAnsi="Times New Roman" w:eastAsia="Times New Roman" w:cs="Times New Roman"/>
          <w:bCs/>
          <w:sz w:val="24"/>
          <w:szCs w:val="24"/>
        </w:rPr>
      </w:pPr>
      <w:r>
        <w:rPr/>
        <w:drawing>
          <wp:inline distT="0" distB="0" distL="0" distR="0">
            <wp:extent cx="5395595" cy="3292475"/>
            <wp:effectExtent l="0" t="0" r="0" b="0"/>
            <wp:docPr id="11"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Text&#10;&#10;Description automatically generated with low confidence"/>
                    <pic:cNvPicPr>
                      <a:picLocks noChangeAspect="1" noChangeArrowheads="1"/>
                    </pic:cNvPicPr>
                  </pic:nvPicPr>
                  <pic:blipFill>
                    <a:blip r:embed="rId11"/>
                    <a:stretch>
                      <a:fillRect/>
                    </a:stretch>
                  </pic:blipFill>
                  <pic:spPr bwMode="auto">
                    <a:xfrm>
                      <a:off x="0" y="0"/>
                      <a:ext cx="5395595" cy="3292475"/>
                    </a:xfrm>
                    <a:prstGeom prst="rect">
                      <a:avLst/>
                    </a:prstGeom>
                  </pic:spPr>
                </pic:pic>
              </a:graphicData>
            </a:graphic>
          </wp:inline>
        </w:drawing>
      </w:r>
    </w:p>
    <w:p>
      <w:pPr>
        <w:pStyle w:val="Normal"/>
        <w:spacing w:lineRule="auto" w:line="480"/>
        <w:jc w:val="center"/>
        <w:rPr>
          <w:rFonts w:ascii="Times New Roman" w:hAnsi="Times New Roman" w:eastAsia="Times New Roman" w:cs="Times New Roman"/>
          <w:bCs/>
          <w:sz w:val="20"/>
          <w:szCs w:val="20"/>
        </w:rPr>
      </w:pPr>
      <w:r>
        <w:rPr>
          <w:rFonts w:eastAsia="Times New Roman" w:cs="Times New Roman" w:ascii="Times New Roman" w:hAnsi="Times New Roman"/>
          <w:bCs/>
          <w:sz w:val="20"/>
          <w:szCs w:val="20"/>
        </w:rPr>
        <w:t>Fig 4.1 Model Architecture</w:t>
      </w:r>
    </w:p>
    <w:p>
      <w:pPr>
        <w:pStyle w:val="Normal"/>
        <w:spacing w:lineRule="auto" w:line="36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r>
    </w:p>
    <w:p>
      <w:pPr>
        <w:pStyle w:val="Normal"/>
        <w:spacing w:lineRule="auto" w:line="360"/>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Some features of our chatbot are telling us the weather in our city, telling us a joke, opening any application, taking a screenshot, and even sending emails.</w:t>
      </w:r>
    </w:p>
    <w:p>
      <w:pPr>
        <w:pStyle w:val="Normal"/>
        <w:spacing w:lineRule="auto" w:line="48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48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drawing>
          <wp:inline distT="0" distB="0" distL="0" distR="0">
            <wp:extent cx="4394200" cy="2705100"/>
            <wp:effectExtent l="0" t="0" r="0" b="0"/>
            <wp:docPr id="12"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Graphical user interface, text, application, email&#10;&#10;Description automatically generated"/>
                    <pic:cNvPicPr>
                      <a:picLocks noChangeAspect="1" noChangeArrowheads="1"/>
                    </pic:cNvPicPr>
                  </pic:nvPicPr>
                  <pic:blipFill>
                    <a:blip r:embed="rId12"/>
                    <a:stretch>
                      <a:fillRect/>
                    </a:stretch>
                  </pic:blipFill>
                  <pic:spPr bwMode="auto">
                    <a:xfrm>
                      <a:off x="0" y="0"/>
                      <a:ext cx="4394200" cy="2705100"/>
                    </a:xfrm>
                    <a:prstGeom prst="rect">
                      <a:avLst/>
                    </a:prstGeom>
                  </pic:spPr>
                </pic:pic>
              </a:graphicData>
            </a:graphic>
          </wp:inline>
        </w:drawing>
      </w:r>
    </w:p>
    <w:p>
      <w:pPr>
        <w:pStyle w:val="Normal"/>
        <w:spacing w:lineRule="auto" w:line="480"/>
        <w:jc w:val="center"/>
        <w:rPr>
          <w:rFonts w:ascii="Times New Roman" w:hAnsi="Times New Roman" w:eastAsia="Times New Roman" w:cs="Times New Roman"/>
          <w:bCs/>
          <w:sz w:val="20"/>
          <w:szCs w:val="20"/>
        </w:rPr>
      </w:pPr>
      <w:r>
        <w:rPr>
          <w:rFonts w:eastAsia="Times New Roman" w:cs="Times New Roman" w:ascii="Times New Roman" w:hAnsi="Times New Roman"/>
          <w:bCs/>
          <w:sz w:val="20"/>
          <w:szCs w:val="20"/>
        </w:rPr>
        <w:t>Fig 4.2Working of the chatbot</w:t>
      </w:r>
    </w:p>
    <w:p>
      <w:pPr>
        <w:pStyle w:val="Normal"/>
        <w:spacing w:lineRule="auto" w:line="48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48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48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48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48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48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48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48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48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48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480"/>
        <w:jc w:val="both"/>
        <w:rPr>
          <w:i/>
          <w:i/>
          <w:iCs/>
        </w:rPr>
      </w:pPr>
      <w:r>
        <w:rPr>
          <w:rFonts w:eastAsia="Times New Roman" w:cs="Times New Roman" w:ascii="Times New Roman" w:hAnsi="Times New Roman"/>
          <w:b/>
          <w:i/>
          <w:iCs/>
          <w:sz w:val="32"/>
          <w:szCs w:val="32"/>
        </w:rPr>
        <w:t>Chapter 5</w:t>
      </w:r>
    </w:p>
    <w:p>
      <w:pPr>
        <w:pStyle w:val="Normal"/>
        <w:spacing w:lineRule="auto" w:line="480"/>
        <w:jc w:val="center"/>
        <w:rPr>
          <w:i/>
          <w:i/>
          <w:iCs/>
        </w:rPr>
      </w:pPr>
      <w:r>
        <w:rPr>
          <w:rFonts w:eastAsia="Times New Roman" w:cs="Times New Roman" w:ascii="Times New Roman" w:hAnsi="Times New Roman"/>
          <w:b/>
          <w:i/>
          <w:iCs/>
          <w:sz w:val="32"/>
          <w:szCs w:val="32"/>
        </w:rPr>
        <w:t>Ways To Enhance The Performance</w:t>
      </w:r>
    </w:p>
    <w:p>
      <w:pPr>
        <w:pStyle w:val="Normal"/>
        <w:spacing w:lineRule="auto" w:line="360"/>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Below mentioned ways can help increase the accuracy of the chatbot to get a more real human like experience.</w:t>
      </w:r>
    </w:p>
    <w:p>
      <w:pPr>
        <w:pStyle w:val="ListParagraph"/>
        <w:numPr>
          <w:ilvl w:val="0"/>
          <w:numId w:val="5"/>
        </w:numPr>
        <w:spacing w:lineRule="auto" w:line="360"/>
        <w:rPr>
          <w:rFonts w:eastAsia="Times New Roman"/>
        </w:rPr>
      </w:pPr>
      <w:r>
        <w:rPr>
          <w:rFonts w:eastAsia="Times New Roman"/>
          <w:b/>
          <w:bCs w:val="false"/>
        </w:rPr>
        <w:t>Use more data to train</w:t>
      </w:r>
      <w:r>
        <w:rPr>
          <w:rFonts w:eastAsia="Times New Roman"/>
        </w:rPr>
        <w:t xml:space="preserve"> – You can add more data to the training dataset. A large dataset with a good number of intents can lead to making a powerful chatbot solution.</w:t>
      </w:r>
    </w:p>
    <w:p>
      <w:pPr>
        <w:pStyle w:val="Mi"/>
        <w:numPr>
          <w:ilvl w:val="0"/>
          <w:numId w:val="5"/>
        </w:numPr>
        <w:shd w:val="clear" w:color="auto" w:fill="FFFFFF"/>
        <w:spacing w:lineRule="auto" w:line="360" w:beforeAutospacing="0" w:before="322" w:afterAutospacing="0" w:after="0"/>
        <w:rPr>
          <w:color w:val="292929"/>
          <w:spacing w:val="-1"/>
        </w:rPr>
      </w:pPr>
      <w:r>
        <w:rPr>
          <w:b/>
          <w:bCs/>
        </w:rPr>
        <w:t>Apply different NLP techniques –</w:t>
      </w:r>
      <w:r>
        <w:rPr/>
        <w:t xml:space="preserve"> We can add more NLP solutions to your chatbot solution like NER(Named entity recognition)</w:t>
      </w:r>
      <w:r>
        <w:rPr>
          <w:color w:val="292929"/>
          <w:spacing w:val="-1"/>
        </w:rPr>
        <w:t xml:space="preserve"> in order to add more features to your chatbot. With a NER model along with your chatbot, you can easily find out any entity that appeared in user chat messages and use it for further conversations. And also you can add a </w:t>
      </w:r>
      <w:r>
        <w:rPr>
          <w:rStyle w:val="Strong"/>
          <w:rFonts w:eastAsia="" w:eastAsiaTheme="majorEastAsia"/>
          <w:color w:val="292929"/>
          <w:spacing w:val="-1"/>
        </w:rPr>
        <w:t>Sentiment</w:t>
      </w:r>
      <w:r>
        <w:rPr>
          <w:color w:val="292929"/>
          <w:spacing w:val="-1"/>
        </w:rPr>
        <w:t> </w:t>
      </w:r>
      <w:r>
        <w:rPr>
          <w:rStyle w:val="Strong"/>
          <w:rFonts w:eastAsia="" w:eastAsiaTheme="majorEastAsia"/>
          <w:color w:val="292929"/>
          <w:spacing w:val="-1"/>
        </w:rPr>
        <w:t>Analysis</w:t>
      </w:r>
      <w:r>
        <w:rPr>
          <w:color w:val="292929"/>
          <w:spacing w:val="-1"/>
        </w:rPr>
        <w:t> model to identify different sentiment tones behind user messages and it will exactly give some additional colours to your chatbot.</w:t>
      </w:r>
    </w:p>
    <w:p>
      <w:pPr>
        <w:pStyle w:val="Mi"/>
        <w:numPr>
          <w:ilvl w:val="0"/>
          <w:numId w:val="5"/>
        </w:numPr>
        <w:shd w:val="clear" w:color="auto" w:fill="FFFFFF"/>
        <w:spacing w:lineRule="auto" w:line="360" w:beforeAutospacing="0" w:before="0" w:afterAutospacing="0" w:after="0"/>
        <w:rPr>
          <w:color w:val="292929"/>
          <w:spacing w:val="-1"/>
        </w:rPr>
      </w:pPr>
      <w:r>
        <w:rPr>
          <w:rStyle w:val="Strong"/>
          <w:rFonts w:eastAsia="" w:eastAsiaTheme="majorEastAsia"/>
          <w:color w:val="292929"/>
          <w:spacing w:val="-1"/>
        </w:rPr>
        <w:t>Try different neural network architectures:</w:t>
      </w:r>
      <w:r>
        <w:rPr>
          <w:color w:val="292929"/>
          <w:spacing w:val="-1"/>
        </w:rPr>
        <w:t> You can also try different neural network architectures with different hyperparameters.</w:t>
      </w:r>
    </w:p>
    <w:p>
      <w:pPr>
        <w:pStyle w:val="Mi"/>
        <w:numPr>
          <w:ilvl w:val="0"/>
          <w:numId w:val="5"/>
        </w:numPr>
        <w:shd w:val="clear" w:color="auto" w:fill="FFFFFF"/>
        <w:spacing w:lineRule="auto" w:line="360" w:beforeAutospacing="0" w:before="0" w:afterAutospacing="0" w:after="0"/>
        <w:rPr>
          <w:color w:val="292929"/>
          <w:spacing w:val="-1"/>
        </w:rPr>
      </w:pPr>
      <w:r>
        <w:rPr>
          <w:rStyle w:val="Strong"/>
          <w:rFonts w:eastAsia="" w:eastAsiaTheme="majorEastAsia"/>
          <w:color w:val="292929"/>
          <w:spacing w:val="-1"/>
        </w:rPr>
        <w:t>Upgrade the pre-existing features-</w:t>
      </w:r>
      <w:r>
        <w:rPr>
          <w:color w:val="292929"/>
          <w:spacing w:val="-1"/>
        </w:rPr>
        <w:t xml:space="preserve"> Features like weather forecasting, we can make use of the current location of the device to predict the weather instead of manually asking for the city name.</w:t>
      </w:r>
    </w:p>
    <w:p>
      <w:pPr>
        <w:pStyle w:val="Mi"/>
        <w:numPr>
          <w:ilvl w:val="0"/>
          <w:numId w:val="5"/>
        </w:numPr>
        <w:shd w:val="clear" w:color="auto" w:fill="FFFFFF"/>
        <w:spacing w:lineRule="auto" w:line="360" w:beforeAutospacing="0" w:before="0" w:afterAutospacing="0" w:after="0"/>
        <w:rPr>
          <w:color w:val="292929"/>
          <w:spacing w:val="-1"/>
        </w:rPr>
      </w:pPr>
      <w:r>
        <w:rPr>
          <w:rStyle w:val="Strong"/>
          <w:rFonts w:eastAsia="" w:eastAsiaTheme="majorEastAsia"/>
          <w:color w:val="292929"/>
          <w:spacing w:val="-1"/>
        </w:rPr>
        <w:t>Integrate chat applications –</w:t>
      </w:r>
      <w:r>
        <w:rPr>
          <w:color w:val="292929"/>
          <w:spacing w:val="-1"/>
        </w:rPr>
        <w:t xml:space="preserve"> We can integrate our chatbot with other chat applications such as WhatsApp. </w:t>
      </w:r>
    </w:p>
    <w:p>
      <w:pPr>
        <w:pStyle w:val="Normal"/>
        <w:spacing w:lineRule="auto" w:line="48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48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48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480"/>
        <w:jc w:val="both"/>
        <w:rPr>
          <w:i/>
          <w:i/>
          <w:iCs/>
        </w:rPr>
      </w:pPr>
      <w:r>
        <w:rPr>
          <w:rFonts w:eastAsia="Times New Roman" w:cs="Times New Roman" w:ascii="Times New Roman" w:hAnsi="Times New Roman"/>
          <w:b/>
          <w:i/>
          <w:iCs/>
          <w:sz w:val="32"/>
          <w:szCs w:val="32"/>
        </w:rPr>
        <w:t xml:space="preserve">Chapter </w:t>
      </w:r>
      <w:r>
        <w:rPr>
          <w:rFonts w:eastAsia="Times New Roman" w:cs="Times New Roman" w:ascii="Times New Roman" w:hAnsi="Times New Roman"/>
          <w:b/>
          <w:i/>
          <w:iCs/>
          <w:sz w:val="32"/>
          <w:szCs w:val="32"/>
        </w:rPr>
        <w:t>6</w:t>
      </w:r>
    </w:p>
    <w:p>
      <w:pPr>
        <w:pStyle w:val="Normal"/>
        <w:spacing w:lineRule="auto" w:line="480"/>
        <w:jc w:val="center"/>
        <w:rPr>
          <w:rFonts w:ascii="Times New Roman" w:hAnsi="Times New Roman" w:eastAsia="Times New Roman" w:cs="Times New Roman"/>
          <w:b/>
          <w:b/>
          <w:sz w:val="32"/>
          <w:szCs w:val="32"/>
        </w:rPr>
      </w:pPr>
      <w:r>
        <w:rPr>
          <w:rFonts w:eastAsia="Times New Roman" w:cs="Times New Roman" w:ascii="Times New Roman" w:hAnsi="Times New Roman"/>
          <w:b/>
          <w:i/>
          <w:iCs/>
          <w:sz w:val="32"/>
          <w:szCs w:val="32"/>
        </w:rPr>
        <w:t>Future Scope</w:t>
      </w:r>
    </w:p>
    <w:p>
      <w:pPr>
        <w:pStyle w:val="Normal"/>
        <w:numPr>
          <w:ilvl w:val="0"/>
          <w:numId w:val="8"/>
        </w:numPr>
        <w:spacing w:lineRule="auto" w:line="480"/>
        <w:jc w:val="left"/>
        <w:rPr>
          <w:rFonts w:ascii="Times New Roman" w:hAnsi="Times New Roman" w:eastAsia="Times New Roman" w:cs="Times New Roman"/>
          <w:b/>
          <w:b/>
          <w:i/>
          <w:i/>
          <w:iCs/>
          <w:sz w:val="28"/>
          <w:szCs w:val="28"/>
        </w:rPr>
      </w:pPr>
      <w:r>
        <w:rPr>
          <w:rFonts w:eastAsia="Times New Roman" w:cs="Times New Roman" w:ascii="Times New Roman" w:hAnsi="Times New Roman"/>
          <w:b/>
          <w:i/>
          <w:iCs/>
          <w:sz w:val="28"/>
          <w:szCs w:val="28"/>
        </w:rPr>
        <w:t>Sales &amp; Marketing</w:t>
      </w:r>
    </w:p>
    <w:p>
      <w:pPr>
        <w:pStyle w:val="Normal"/>
        <w:spacing w:lineRule="auto" w:line="480"/>
        <w:jc w:val="left"/>
        <w:rPr>
          <w:rFonts w:ascii="Times New Roman" w:hAnsi="Times New Roman" w:eastAsia="Times New Roman" w:cs="Times New Roman"/>
          <w:b/>
          <w:b/>
          <w:i/>
          <w:i/>
          <w:iCs/>
          <w:sz w:val="20"/>
          <w:szCs w:val="20"/>
        </w:rPr>
      </w:pPr>
      <w:r>
        <w:rPr>
          <w:rFonts w:eastAsia="Times New Roman" w:cs="Times New Roman" w:ascii="Times New Roman" w:hAnsi="Times New Roman"/>
          <w:b/>
          <w:i/>
          <w:iCs/>
          <w:sz w:val="20"/>
          <w:szCs w:val="20"/>
        </w:rPr>
        <w:tab/>
        <w:tab/>
      </w:r>
      <w:r>
        <w:rPr>
          <w:rFonts w:eastAsia="Times New Roman" w:cs="Times New Roman" w:ascii="Times New Roman" w:hAnsi="Times New Roman"/>
          <w:b w:val="false"/>
          <w:bCs w:val="false"/>
          <w:i w:val="false"/>
          <w:iCs w:val="false"/>
          <w:sz w:val="20"/>
          <w:szCs w:val="20"/>
        </w:rPr>
        <w:t xml:space="preserve">By using chat-bots, business will connect with customers efficiently and effectively, which </w:t>
        <w:tab/>
        <w:tab/>
        <w:t xml:space="preserve">means increased customer satisfaction which can lead to higher revenue. When business use </w:t>
        <w:tab/>
        <w:tab/>
        <w:t>chat-bots to send messages for abandoned carts can help increase sales up to 25% for e-</w:t>
        <w:tab/>
        <w:tab/>
        <w:tab/>
        <w:t>commerce brands.</w:t>
      </w:r>
    </w:p>
    <w:p>
      <w:pPr>
        <w:pStyle w:val="Normal"/>
        <w:numPr>
          <w:ilvl w:val="0"/>
          <w:numId w:val="9"/>
        </w:numPr>
        <w:spacing w:lineRule="auto" w:line="480"/>
        <w:jc w:val="left"/>
        <w:rPr>
          <w:rFonts w:ascii="Times New Roman" w:hAnsi="Times New Roman" w:eastAsia="Times New Roman" w:cs="Times New Roman"/>
          <w:b/>
          <w:b/>
          <w:bCs/>
          <w:i/>
          <w:i/>
          <w:iCs/>
          <w:sz w:val="28"/>
          <w:szCs w:val="28"/>
        </w:rPr>
      </w:pPr>
      <w:r>
        <w:rPr>
          <w:rFonts w:eastAsia="Times New Roman" w:cs="Times New Roman" w:ascii="Times New Roman" w:hAnsi="Times New Roman"/>
          <w:b/>
          <w:bCs/>
          <w:i w:val="false"/>
          <w:iCs w:val="false"/>
          <w:sz w:val="28"/>
          <w:szCs w:val="28"/>
        </w:rPr>
        <w:t>Content Marketing</w:t>
      </w:r>
    </w:p>
    <w:p>
      <w:pPr>
        <w:pStyle w:val="Normal"/>
        <w:numPr>
          <w:ilvl w:val="0"/>
          <w:numId w:val="0"/>
        </w:numPr>
        <w:spacing w:lineRule="auto" w:line="480"/>
        <w:ind w:left="1440" w:hanging="0"/>
        <w:jc w:val="left"/>
        <w:rPr>
          <w:rFonts w:ascii="Times New Roman" w:hAnsi="Times New Roman" w:eastAsia="Times New Roman" w:cs="Times New Roman"/>
          <w:b/>
          <w:b/>
          <w:i/>
          <w:i/>
          <w:iCs/>
          <w:sz w:val="20"/>
          <w:szCs w:val="20"/>
        </w:rPr>
      </w:pPr>
      <w:r>
        <w:rPr>
          <w:rFonts w:eastAsia="Times New Roman" w:cs="Times New Roman" w:ascii="Times New Roman" w:hAnsi="Times New Roman"/>
          <w:b w:val="false"/>
          <w:bCs w:val="false"/>
          <w:i w:val="false"/>
          <w:iCs w:val="false"/>
          <w:sz w:val="20"/>
          <w:szCs w:val="20"/>
        </w:rPr>
        <w:t>So, how can chatbots help with content marketing? First, chatbots can help collect valuable information from people interested in your brand. Chatbots can organize, store this information, and segment consumers for future marketing campaigns. This can be incredibly</w:t>
      </w:r>
      <w:r>
        <w:rPr>
          <w:rFonts w:eastAsia="Times New Roman" w:cs="Times New Roman" w:ascii="Times New Roman" w:hAnsi="Times New Roman"/>
          <w:b w:val="false"/>
          <w:bCs w:val="false"/>
          <w:i w:val="false"/>
          <w:iCs w:val="false"/>
          <w:sz w:val="20"/>
          <w:szCs w:val="20"/>
        </w:rPr>
        <w:t xml:space="preserve"> useful for creating more accurate target marketing. Based on the information from dialogue with chatbots, marketers can use this info to help with personalizing brand content.</w:t>
      </w:r>
    </w:p>
    <w:p>
      <w:pPr>
        <w:pStyle w:val="Normal"/>
        <w:numPr>
          <w:ilvl w:val="0"/>
          <w:numId w:val="9"/>
        </w:numPr>
        <w:spacing w:lineRule="auto" w:line="480"/>
        <w:jc w:val="left"/>
        <w:rPr>
          <w:rFonts w:ascii="Times New Roman" w:hAnsi="Times New Roman" w:eastAsia="Times New Roman" w:cs="Times New Roman"/>
          <w:b/>
          <w:b/>
          <w:bCs/>
          <w:i/>
          <w:i/>
          <w:iCs/>
          <w:sz w:val="28"/>
          <w:szCs w:val="28"/>
        </w:rPr>
      </w:pPr>
      <w:r>
        <w:rPr>
          <w:rFonts w:eastAsia="Times New Roman" w:cs="Times New Roman" w:ascii="Times New Roman" w:hAnsi="Times New Roman"/>
          <w:b/>
          <w:bCs/>
          <w:i w:val="false"/>
          <w:iCs w:val="false"/>
          <w:sz w:val="28"/>
          <w:szCs w:val="28"/>
        </w:rPr>
        <w:t>Social Media &amp; Lead Generation</w:t>
      </w:r>
    </w:p>
    <w:p>
      <w:pPr>
        <w:pStyle w:val="Normal"/>
        <w:numPr>
          <w:ilvl w:val="0"/>
          <w:numId w:val="0"/>
        </w:numPr>
        <w:spacing w:lineRule="auto" w:line="480"/>
        <w:ind w:left="1440" w:hanging="0"/>
        <w:jc w:val="left"/>
        <w:rPr>
          <w:rFonts w:ascii="Times New Roman" w:hAnsi="Times New Roman" w:eastAsia="Times New Roman" w:cs="Times New Roman"/>
          <w:b/>
          <w:b/>
          <w:i/>
          <w:i/>
          <w:iCs/>
          <w:sz w:val="20"/>
          <w:szCs w:val="20"/>
        </w:rPr>
      </w:pPr>
      <w:r>
        <w:rPr>
          <w:rFonts w:eastAsia="Times New Roman" w:cs="Times New Roman" w:ascii="Times New Roman" w:hAnsi="Times New Roman"/>
          <w:b w:val="false"/>
          <w:bCs w:val="false"/>
          <w:i w:val="false"/>
          <w:iCs w:val="false"/>
          <w:sz w:val="20"/>
          <w:szCs w:val="20"/>
        </w:rPr>
        <w:t>Business can also use social media chabots for updates and send mass messages. Keep customers informed with daily or weekly announcements about deals, events, and promotions. It can even prompt a customer to book a service, make an appointment, take orders, or share new content through social media chatbots.</w:t>
      </w:r>
    </w:p>
    <w:p>
      <w:pPr>
        <w:pStyle w:val="Normal"/>
        <w:numPr>
          <w:ilvl w:val="0"/>
          <w:numId w:val="9"/>
        </w:numPr>
        <w:spacing w:lineRule="auto" w:line="480"/>
        <w:jc w:val="left"/>
        <w:rPr>
          <w:rFonts w:ascii="Times New Roman" w:hAnsi="Times New Roman" w:eastAsia="Times New Roman" w:cs="Times New Roman"/>
          <w:b/>
          <w:b/>
          <w:bCs/>
          <w:i/>
          <w:i/>
          <w:iCs/>
          <w:sz w:val="28"/>
          <w:szCs w:val="28"/>
        </w:rPr>
      </w:pPr>
      <w:r>
        <w:rPr>
          <w:rFonts w:eastAsia="Times New Roman" w:cs="Times New Roman" w:ascii="Times New Roman" w:hAnsi="Times New Roman"/>
          <w:b/>
          <w:bCs/>
          <w:i w:val="false"/>
          <w:iCs w:val="false"/>
          <w:sz w:val="28"/>
          <w:szCs w:val="28"/>
        </w:rPr>
        <w:t>Customer Support</w:t>
      </w:r>
    </w:p>
    <w:p>
      <w:pPr>
        <w:pStyle w:val="Normal"/>
        <w:numPr>
          <w:ilvl w:val="0"/>
          <w:numId w:val="0"/>
        </w:numPr>
        <w:spacing w:lineRule="auto" w:line="480"/>
        <w:ind w:left="1440" w:hanging="0"/>
        <w:jc w:val="left"/>
        <w:rPr>
          <w:rFonts w:ascii="Times New Roman" w:hAnsi="Times New Roman" w:eastAsia="Times New Roman" w:cs="Times New Roman"/>
          <w:b/>
          <w:b/>
          <w:i/>
          <w:i/>
          <w:iCs/>
          <w:sz w:val="20"/>
          <w:szCs w:val="20"/>
        </w:rPr>
      </w:pPr>
      <w:r>
        <w:rPr>
          <w:rFonts w:eastAsia="Times New Roman" w:cs="Times New Roman" w:ascii="Times New Roman" w:hAnsi="Times New Roman"/>
          <w:b w:val="false"/>
          <w:bCs w:val="false"/>
          <w:i w:val="false"/>
          <w:iCs w:val="false"/>
          <w:sz w:val="20"/>
          <w:szCs w:val="20"/>
        </w:rPr>
        <w:t>Reports show that 40% of customers prefer messaging chatbots over a virtual agent. Chatbots can do more than answer simple questions. For example, they can provide updates on any order, help customers select and buy a product, give a tracking update, and process returns or exchange products. It’s also shown by reports that Chatbots can cut Customer service cost by 30%, with potential in the U.S. to save overall brands $23billion.</w:t>
      </w:r>
    </w:p>
    <w:p>
      <w:pPr>
        <w:pStyle w:val="Normal"/>
        <w:spacing w:lineRule="auto" w:line="48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48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pacing w:lineRule="auto" w:line="480"/>
        <w:jc w:val="both"/>
        <w:rPr>
          <w:i/>
          <w:i/>
          <w:iCs/>
        </w:rPr>
      </w:pPr>
      <w:r>
        <w:rPr>
          <w:rFonts w:eastAsia="Times New Roman" w:cs="Times New Roman" w:ascii="Times New Roman" w:hAnsi="Times New Roman"/>
          <w:b/>
          <w:i/>
          <w:iCs/>
          <w:sz w:val="28"/>
          <w:szCs w:val="28"/>
        </w:rPr>
        <w:t>References</w:t>
      </w:r>
    </w:p>
    <w:p>
      <w:pPr>
        <w:pStyle w:val="Normal"/>
        <w:numPr>
          <w:ilvl w:val="0"/>
          <w:numId w:val="7"/>
        </w:numPr>
        <w:spacing w:lineRule="auto" w:line="360"/>
        <w:jc w:val="both"/>
        <w:rPr/>
      </w:pPr>
      <w:r>
        <w:rPr>
          <w:rFonts w:eastAsia="Times New Roman" w:cs="Times New Roman" w:ascii="Times New Roman" w:hAnsi="Times New Roman"/>
        </w:rPr>
        <w:t xml:space="preserve"> </w:t>
      </w:r>
      <w:r>
        <w:rPr>
          <w:rFonts w:eastAsia="Times New Roman" w:cs="Times New Roman" w:ascii="Times New Roman" w:hAnsi="Times New Roman"/>
        </w:rPr>
        <w:t xml:space="preserve">Wikipedia </w:t>
      </w:r>
    </w:p>
    <w:p>
      <w:pPr>
        <w:pStyle w:val="Normal"/>
        <w:numPr>
          <w:ilvl w:val="0"/>
          <w:numId w:val="7"/>
        </w:numPr>
        <w:spacing w:lineRule="auto" w:line="360"/>
        <w:jc w:val="both"/>
        <w:rPr/>
      </w:pPr>
      <w:r>
        <w:rPr>
          <w:rFonts w:eastAsia="Times New Roman" w:cs="Times New Roman" w:ascii="Times New Roman" w:hAnsi="Times New Roman"/>
        </w:rPr>
        <w:t xml:space="preserve"> </w:t>
      </w:r>
      <w:r>
        <w:rPr>
          <w:rFonts w:eastAsia="Times New Roman" w:cs="Times New Roman" w:ascii="Times New Roman" w:hAnsi="Times New Roman"/>
        </w:rPr>
        <w:t>searchenginejournal.com</w:t>
      </w:r>
    </w:p>
    <w:p>
      <w:pPr>
        <w:pStyle w:val="Normal"/>
        <w:numPr>
          <w:ilvl w:val="0"/>
          <w:numId w:val="7"/>
        </w:numPr>
        <w:spacing w:lineRule="auto" w:line="360"/>
        <w:jc w:val="both"/>
        <w:rPr/>
      </w:pPr>
      <w:r>
        <w:rPr>
          <w:rFonts w:eastAsia="Times New Roman" w:cs="Times New Roman" w:ascii="Times New Roman" w:hAnsi="Times New Roman"/>
        </w:rPr>
        <w:t xml:space="preserve"> </w:t>
      </w:r>
      <w:r>
        <w:rPr>
          <w:rFonts w:eastAsia="Times New Roman" w:cs="Times New Roman" w:ascii="Times New Roman" w:hAnsi="Times New Roman"/>
        </w:rPr>
        <w:t>www.upgrad.com</w:t>
      </w:r>
    </w:p>
    <w:p>
      <w:pPr>
        <w:pStyle w:val="Normal"/>
        <w:numPr>
          <w:ilvl w:val="0"/>
          <w:numId w:val="7"/>
        </w:numPr>
        <w:spacing w:lineRule="auto" w:line="360"/>
        <w:jc w:val="both"/>
        <w:rPr/>
      </w:pPr>
      <w:r>
        <w:rPr>
          <w:rFonts w:eastAsia="Times New Roman" w:cs="Times New Roman" w:ascii="Times New Roman" w:hAnsi="Times New Roman"/>
        </w:rPr>
        <w:t xml:space="preserve"> </w:t>
      </w:r>
      <w:r>
        <w:rPr>
          <w:rFonts w:eastAsia="Times New Roman" w:cs="Times New Roman" w:ascii="Times New Roman" w:hAnsi="Times New Roman"/>
        </w:rPr>
        <w:t>www.towardsdatascience.com</w:t>
      </w:r>
    </w:p>
    <w:p>
      <w:pPr>
        <w:pStyle w:val="Normal"/>
        <w:numPr>
          <w:ilvl w:val="0"/>
          <w:numId w:val="7"/>
        </w:numPr>
        <w:spacing w:lineRule="auto" w:line="360"/>
        <w:jc w:val="both"/>
        <w:rPr/>
      </w:pPr>
      <w:r>
        <w:rPr>
          <w:rFonts w:eastAsia="Times New Roman" w:cs="Times New Roman" w:ascii="Times New Roman" w:hAnsi="Times New Roman"/>
        </w:rPr>
        <w:t xml:space="preserve"> </w:t>
      </w:r>
      <w:r>
        <w:rPr>
          <w:rFonts w:eastAsia="Times New Roman" w:cs="Times New Roman" w:ascii="Times New Roman" w:hAnsi="Times New Roman"/>
        </w:rPr>
        <w:t>Github</w:t>
      </w:r>
    </w:p>
    <w:p>
      <w:pPr>
        <w:pStyle w:val="Normal"/>
        <w:numPr>
          <w:ilvl w:val="0"/>
          <w:numId w:val="7"/>
        </w:numPr>
        <w:spacing w:lineRule="auto" w:line="360"/>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www.geeksforgeeks.com</w:t>
      </w:r>
    </w:p>
    <w:p>
      <w:pPr>
        <w:pStyle w:val="Normal"/>
        <w:spacing w:lineRule="auto" w:line="360"/>
        <w:ind w:left="360" w:hanging="36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ind w:left="36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
    </w:p>
    <w:p>
      <w:pPr>
        <w:pStyle w:val="Normal"/>
        <w:spacing w:lineRule="auto" w:line="360"/>
        <w:ind w:left="446" w:hanging="446"/>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48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480"/>
        <w:jc w:val="both"/>
        <w:rPr>
          <w:rFonts w:ascii="Bookman Old Style" w:hAnsi="Bookman Old Style" w:eastAsia="Bookman Old Style" w:cs="Bookman Old Style"/>
          <w:sz w:val="32"/>
          <w:szCs w:val="32"/>
        </w:rPr>
      </w:pPr>
      <w:r>
        <w:rPr/>
      </w:r>
    </w:p>
    <w:sectPr>
      <w:footerReference w:type="default" r:id="rId13"/>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Bookman Old Style">
    <w:charset w:val="01"/>
    <w:family w:val="roman"/>
    <w:pitch w:val="variable"/>
  </w:font>
  <w:font w:name="Georgia">
    <w:charset w:val="01"/>
    <w:family w:val="roman"/>
    <w:pitch w:val="variable"/>
  </w:font>
  <w:font w:name="Courier New">
    <w:charset w:val="01"/>
    <w:family w:val="modern"/>
    <w:pitch w:val="fixed"/>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color w:val="000000"/>
      </w:rPr>
    </w:pPr>
    <w:r>
      <w:rPr>
        <w:color w:val="000000"/>
      </w:rPr>
    </w:r>
  </w:p>
  <w:p>
    <w:pPr>
      <w:pStyle w:val="Normal"/>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rFonts w:ascii="Times New Roman" w:hAnsi="Times New Roman" w:eastAsia="Times New Roman" w:cs="Times New Roman"/>
        <w:b/>
        <w:b/>
        <w:color w:val="000000"/>
        <w:sz w:val="20"/>
        <w:szCs w:val="20"/>
      </w:rPr>
    </w:pPr>
    <w:r>
      <w:rPr>
        <w:rFonts w:eastAsia="Times New Roman" w:cs="Times New Roman" w:ascii="Times New Roman" w:hAnsi="Times New Roman"/>
        <w:b/>
        <w:color w:val="000000"/>
        <w:sz w:val="20"/>
        <w:szCs w:val="20"/>
      </w:rPr>
      <w:fldChar w:fldCharType="begin"/>
    </w:r>
    <w:r>
      <w:rPr>
        <w:sz w:val="20"/>
        <w:b/>
        <w:szCs w:val="20"/>
        <w:rFonts w:eastAsia="Times New Roman" w:cs="Times New Roman" w:ascii="Times New Roman" w:hAnsi="Times New Roman"/>
        <w:color w:val="000000"/>
      </w:rPr>
      <w:instrText xml:space="preserve"> PAGE </w:instrText>
    </w:r>
    <w:r>
      <w:rPr>
        <w:sz w:val="20"/>
        <w:b/>
        <w:szCs w:val="20"/>
        <w:rFonts w:eastAsia="Times New Roman" w:cs="Times New Roman" w:ascii="Times New Roman" w:hAnsi="Times New Roman"/>
        <w:color w:val="000000"/>
      </w:rPr>
      <w:fldChar w:fldCharType="separate"/>
    </w:r>
    <w:r>
      <w:rPr>
        <w:sz w:val="20"/>
        <w:b/>
        <w:szCs w:val="20"/>
        <w:rFonts w:eastAsia="Times New Roman" w:cs="Times New Roman" w:ascii="Times New Roman" w:hAnsi="Times New Roman"/>
        <w:color w:val="000000"/>
      </w:rPr>
      <w:t>11</w:t>
    </w:r>
    <w:r>
      <w:rPr>
        <w:sz w:val="20"/>
        <w:b/>
        <w:szCs w:val="20"/>
        <w:rFonts w:eastAsia="Times New Roman" w:cs="Times New Roman" w:ascii="Times New Roman" w:hAnsi="Times New Roman"/>
        <w:color w:val="000000"/>
      </w:rPr>
      <w:fldChar w:fldCharType="end"/>
    </w:r>
  </w:p>
  <w:p>
    <w:pPr>
      <w:pStyle w:val="Normal"/>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75" w:hanging="375"/>
      </w:pPr>
      <w:rPr/>
    </w:lvl>
    <w:lvl w:ilvl="1">
      <w:start w:val="1"/>
      <w:numFmt w:val="decimal"/>
      <w:lvlText w:val="%1.%2"/>
      <w:lvlJc w:val="left"/>
      <w:pPr>
        <w:tabs>
          <w:tab w:val="num" w:pos="0"/>
        </w:tabs>
        <w:ind w:left="375" w:hanging="375"/>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3240" w:hanging="1080"/>
      </w:pPr>
      <w:rPr/>
    </w:lvl>
    <w:lvl w:ilvl="4">
      <w:start w:val="1"/>
      <w:numFmt w:val="upperLetter"/>
      <w:lvlText w:val="%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920" w:hanging="2160"/>
      </w:pPr>
      <w:rPr/>
    </w:lvl>
  </w:abstractNum>
  <w:abstractNum w:abstractNumId="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776"/>
        </w:tabs>
        <w:ind w:left="776" w:hanging="360"/>
      </w:pPr>
      <w:rPr>
        <w:rFonts w:ascii="Symbol" w:hAnsi="Symbol" w:cs="Symbol" w:hint="default"/>
      </w:rPr>
    </w:lvl>
    <w:lvl w:ilvl="1">
      <w:start w:val="1"/>
      <w:numFmt w:val="bullet"/>
      <w:lvlText w:val="◦"/>
      <w:lvlJc w:val="left"/>
      <w:pPr>
        <w:tabs>
          <w:tab w:val="num" w:pos="1136"/>
        </w:tabs>
        <w:ind w:left="1136" w:hanging="360"/>
      </w:pPr>
      <w:rPr>
        <w:rFonts w:ascii="OpenSymbol" w:hAnsi="OpenSymbol" w:cs="OpenSymbol" w:hint="default"/>
      </w:rPr>
    </w:lvl>
    <w:lvl w:ilvl="2">
      <w:start w:val="1"/>
      <w:numFmt w:val="bullet"/>
      <w:lvlText w:val="▪"/>
      <w:lvlJc w:val="left"/>
      <w:pPr>
        <w:tabs>
          <w:tab w:val="num" w:pos="1496"/>
        </w:tabs>
        <w:ind w:left="1496" w:hanging="360"/>
      </w:pPr>
      <w:rPr>
        <w:rFonts w:ascii="OpenSymbol" w:hAnsi="OpenSymbol" w:cs="OpenSymbol" w:hint="default"/>
      </w:rPr>
    </w:lvl>
    <w:lvl w:ilvl="3">
      <w:start w:val="1"/>
      <w:numFmt w:val="bullet"/>
      <w:lvlText w:val=""/>
      <w:lvlJc w:val="left"/>
      <w:pPr>
        <w:tabs>
          <w:tab w:val="num" w:pos="1856"/>
        </w:tabs>
        <w:ind w:left="1856" w:hanging="360"/>
      </w:pPr>
      <w:rPr>
        <w:rFonts w:ascii="Symbol" w:hAnsi="Symbol" w:cs="Symbol" w:hint="default"/>
      </w:rPr>
    </w:lvl>
    <w:lvl w:ilvl="4">
      <w:start w:val="1"/>
      <w:numFmt w:val="bullet"/>
      <w:lvlText w:val="◦"/>
      <w:lvlJc w:val="left"/>
      <w:pPr>
        <w:tabs>
          <w:tab w:val="num" w:pos="2216"/>
        </w:tabs>
        <w:ind w:left="2216" w:hanging="360"/>
      </w:pPr>
      <w:rPr>
        <w:rFonts w:ascii="OpenSymbol" w:hAnsi="OpenSymbol" w:cs="OpenSymbol" w:hint="default"/>
      </w:rPr>
    </w:lvl>
    <w:lvl w:ilvl="5">
      <w:start w:val="1"/>
      <w:numFmt w:val="bullet"/>
      <w:lvlText w:val="▪"/>
      <w:lvlJc w:val="left"/>
      <w:pPr>
        <w:tabs>
          <w:tab w:val="num" w:pos="2576"/>
        </w:tabs>
        <w:ind w:left="2576" w:hanging="360"/>
      </w:pPr>
      <w:rPr>
        <w:rFonts w:ascii="OpenSymbol" w:hAnsi="OpenSymbol" w:cs="OpenSymbol" w:hint="default"/>
      </w:rPr>
    </w:lvl>
    <w:lvl w:ilvl="6">
      <w:start w:val="1"/>
      <w:numFmt w:val="bullet"/>
      <w:lvlText w:val=""/>
      <w:lvlJc w:val="left"/>
      <w:pPr>
        <w:tabs>
          <w:tab w:val="num" w:pos="2936"/>
        </w:tabs>
        <w:ind w:left="2936" w:hanging="360"/>
      </w:pPr>
      <w:rPr>
        <w:rFonts w:ascii="Symbol" w:hAnsi="Symbol" w:cs="Symbol" w:hint="default"/>
      </w:rPr>
    </w:lvl>
    <w:lvl w:ilvl="7">
      <w:start w:val="1"/>
      <w:numFmt w:val="bullet"/>
      <w:lvlText w:val="◦"/>
      <w:lvlJc w:val="left"/>
      <w:pPr>
        <w:tabs>
          <w:tab w:val="num" w:pos="3296"/>
        </w:tabs>
        <w:ind w:left="3296" w:hanging="360"/>
      </w:pPr>
      <w:rPr>
        <w:rFonts w:ascii="OpenSymbol" w:hAnsi="OpenSymbol" w:cs="OpenSymbol" w:hint="default"/>
      </w:rPr>
    </w:lvl>
    <w:lvl w:ilvl="8">
      <w:start w:val="1"/>
      <w:numFmt w:val="bullet"/>
      <w:lvlText w:val="▪"/>
      <w:lvlJc w:val="left"/>
      <w:pPr>
        <w:tabs>
          <w:tab w:val="num" w:pos="3656"/>
        </w:tabs>
        <w:ind w:left="3656"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3569a"/>
    <w:pPr>
      <w:widowControl/>
      <w:suppressAutoHyphens w:val="true"/>
      <w:bidi w:val="0"/>
      <w:spacing w:before="0" w:after="0"/>
      <w:jc w:val="left"/>
    </w:pPr>
    <w:rPr>
      <w:rFonts w:ascii="Calibri" w:hAnsi="Calibri" w:eastAsia="Calibri" w:cs="Calibri"/>
      <w:color w:val="auto"/>
      <w:kern w:val="0"/>
      <w:sz w:val="22"/>
      <w:szCs w:val="22"/>
      <w:lang w:val="en-US" w:eastAsia="en-IN" w:bidi="ar-SA"/>
    </w:rPr>
  </w:style>
  <w:style w:type="paragraph" w:styleId="Heading1">
    <w:name w:val="Heading 1"/>
    <w:basedOn w:val="Normal"/>
    <w:next w:val="Normal"/>
    <w:link w:val="Heading1Char"/>
    <w:uiPriority w:val="9"/>
    <w:qFormat/>
    <w:rsid w:val="006d3d74"/>
    <w:pPr>
      <w:keepNext w:val="true"/>
      <w:keepLines/>
      <w:spacing w:before="240" w:after="0"/>
      <w:outlineLvl w:val="0"/>
    </w:pPr>
    <w:rPr>
      <w:rFonts w:ascii="Calibri Light" w:hAnsi="Calibri Light" w:eastAsia="" w:cs="" w:asciiTheme="majorHAnsi" w:cstheme="majorBidi" w:eastAsiaTheme="majorEastAsia" w:hAnsiTheme="majorHAns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val="true"/>
      <w:keepLines/>
      <w:spacing w:before="40" w:after="0"/>
      <w:outlineLvl w:val="1"/>
    </w:pPr>
    <w:rPr>
      <w:rFonts w:ascii="Calibri Light" w:hAnsi="Calibri Light" w:eastAsia="" w:cs="" w:asciiTheme="majorHAnsi" w:cstheme="majorBidi" w:eastAsiaTheme="majorEastAsia" w:hAnsiTheme="majorHAns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val="true"/>
      <w:keepLines/>
      <w:spacing w:before="40" w:after="0"/>
      <w:outlineLvl w:val="3"/>
    </w:pPr>
    <w:rPr>
      <w:rFonts w:ascii="Calibri Light" w:hAnsi="Calibri Light" w:eastAsia="" w:cs="" w:asciiTheme="majorHAnsi" w:cstheme="majorBidi" w:eastAsiaTheme="majorEastAsia" w:hAnsiTheme="majorHAns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val="true"/>
      <w:keepLines/>
      <w:spacing w:before="40" w:after="0"/>
      <w:outlineLvl w:val="4"/>
    </w:pPr>
    <w:rPr>
      <w:rFonts w:ascii="Calibri Light" w:hAnsi="Calibri Light" w:eastAsia="" w:cs="" w:asciiTheme="majorHAnsi" w:cstheme="majorBidi" w:eastAsiaTheme="majorEastAsia" w:hAnsiTheme="majorHAnsi"/>
      <w:color w:val="1F4E79" w:themeColor="accent1" w:themeShade="80"/>
    </w:rPr>
  </w:style>
  <w:style w:type="paragraph" w:styleId="Heading6">
    <w:name w:val="Heading 6"/>
    <w:basedOn w:val="Normal"/>
    <w:next w:val="Normal"/>
    <w:link w:val="Heading6Char"/>
    <w:uiPriority w:val="9"/>
    <w:semiHidden/>
    <w:unhideWhenUsed/>
    <w:qFormat/>
    <w:rsid w:val="006d3d74"/>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unhideWhenUsed/>
    <w:qFormat/>
    <w:rsid w:val="006d3d74"/>
    <w:pPr>
      <w:keepNext w:val="true"/>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unhideWhenUsed/>
    <w:qFormat/>
    <w:rsid w:val="006d3d74"/>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unhideWhenUsed/>
    <w:qFormat/>
    <w:rsid w:val="006d3d74"/>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d3d74"/>
    <w:rPr>
      <w:rFonts w:ascii="Calibri Light" w:hAnsi="Calibri Light" w:eastAsia="" w:cs="" w:asciiTheme="majorHAnsi" w:cstheme="majorBidi" w:eastAsiaTheme="majorEastAsia" w:hAnsiTheme="majorHAnsi"/>
      <w:color w:val="1F4E79" w:themeColor="accent1" w:themeShade="80"/>
      <w:sz w:val="32"/>
      <w:szCs w:val="32"/>
    </w:rPr>
  </w:style>
  <w:style w:type="character" w:styleId="Heading2Char" w:customStyle="1">
    <w:name w:val="Heading 2 Char"/>
    <w:basedOn w:val="DefaultParagraphFont"/>
    <w:link w:val="Heading2"/>
    <w:uiPriority w:val="9"/>
    <w:qFormat/>
    <w:rsid w:val="006d3d74"/>
    <w:rPr>
      <w:rFonts w:ascii="Calibri Light" w:hAnsi="Calibri Light" w:eastAsia="" w:cs="" w:asciiTheme="majorHAnsi" w:cstheme="majorBidi" w:eastAsiaTheme="majorEastAsia" w:hAnsiTheme="majorHAnsi"/>
      <w:color w:val="1F4E79" w:themeColor="accent1" w:themeShade="80"/>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sid w:val="006d3d74"/>
    <w:rPr>
      <w:rFonts w:ascii="Calibri Light" w:hAnsi="Calibri Light" w:eastAsia="" w:cs="" w:asciiTheme="majorHAnsi" w:cstheme="majorBidi" w:eastAsiaTheme="majorEastAsia" w:hAnsiTheme="majorHAnsi"/>
      <w:i/>
      <w:iCs/>
      <w:color w:val="1F4E79" w:themeColor="accent1" w:themeShade="80"/>
    </w:rPr>
  </w:style>
  <w:style w:type="character" w:styleId="Heading5Char" w:customStyle="1">
    <w:name w:val="Heading 5 Char"/>
    <w:basedOn w:val="DefaultParagraphFont"/>
    <w:link w:val="Heading5"/>
    <w:uiPriority w:val="9"/>
    <w:qFormat/>
    <w:rsid w:val="006d3d74"/>
    <w:rPr>
      <w:rFonts w:ascii="Calibri Light" w:hAnsi="Calibri Light" w:eastAsia="" w:cs="" w:asciiTheme="majorHAnsi" w:cstheme="majorBidi" w:eastAsiaTheme="majorEastAsia" w:hAnsiTheme="majorHAnsi"/>
      <w:color w:val="1F4E79" w:themeColor="accent1" w:themeShade="80"/>
    </w:rPr>
  </w:style>
  <w:style w:type="character" w:styleId="Heading6Char" w:customStyle="1">
    <w:name w:val="Heading 6 Char"/>
    <w:basedOn w:val="DefaultParagraphFont"/>
    <w:link w:val="Heading6"/>
    <w:uiPriority w:val="9"/>
    <w:qFormat/>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qFormat/>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qFormat/>
    <w:rsid w:val="00645252"/>
    <w:rPr>
      <w:rFonts w:ascii="Calibri Light" w:hAnsi="Calibri Light"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qFormat/>
    <w:rsid w:val="00645252"/>
    <w:rPr>
      <w:rFonts w:ascii="Calibri Light" w:hAnsi="Calibri Light" w:eastAsia="" w:cs="" w:asciiTheme="majorHAnsi" w:cstheme="majorBidi" w:eastAsiaTheme="majorEastAsia" w:hAnsiTheme="majorHAnsi"/>
      <w:i/>
      <w:iCs/>
      <w:color w:val="272727" w:themeColor="text1" w:themeTint="d8"/>
      <w:szCs w:val="21"/>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InternetLink">
    <w:name w:val="Hyperlink"/>
    <w:basedOn w:val="DefaultParagraphFont"/>
    <w:uiPriority w:val="99"/>
    <w:unhideWhenUsed/>
    <w:rsid w:val="00645252"/>
    <w:rPr>
      <w:color w:val="1F4E79" w:themeColor="accent1" w:themeShade="80"/>
      <w:u w:val="single"/>
    </w:rPr>
  </w:style>
  <w:style w:type="character" w:styleId="VisitedInternetLink">
    <w:name w:val="FollowedHyperlink"/>
    <w:basedOn w:val="DefaultParagraphFont"/>
    <w:uiPriority w:val="99"/>
    <w:unhideWhenUsed/>
    <w:rPr>
      <w:color w:val="954F72" w:themeColor="followedHyperlink"/>
      <w:u w:val="single"/>
    </w:rPr>
  </w:style>
  <w:style w:type="character" w:styleId="BalloonTextChar" w:customStyle="1">
    <w:name w:val="Balloon Text Char"/>
    <w:basedOn w:val="DefaultParagraphFont"/>
    <w:link w:val="BalloonText"/>
    <w:uiPriority w:val="99"/>
    <w:semiHidden/>
    <w:qFormat/>
    <w:rsid w:val="00645252"/>
    <w:rPr>
      <w:rFonts w:ascii="Segoe UI" w:hAnsi="Segoe UI" w:cs="Segoe UI"/>
      <w:szCs w:val="18"/>
    </w:rPr>
  </w:style>
  <w:style w:type="character" w:styleId="BodyText3Char" w:customStyle="1">
    <w:name w:val="Body Text 3 Char"/>
    <w:basedOn w:val="DefaultParagraphFont"/>
    <w:link w:val="BodyText3"/>
    <w:uiPriority w:val="99"/>
    <w:semiHidden/>
    <w:qFormat/>
    <w:rsid w:val="00645252"/>
    <w:rPr>
      <w:szCs w:val="16"/>
    </w:rPr>
  </w:style>
  <w:style w:type="character" w:styleId="BodyTextIndent3Char" w:customStyle="1">
    <w:name w:val="Body Text Indent 3 Char"/>
    <w:basedOn w:val="DefaultParagraphFont"/>
    <w:link w:val="BodyTextIndent3"/>
    <w:uiPriority w:val="99"/>
    <w:semiHidden/>
    <w:qFormat/>
    <w:rsid w:val="00645252"/>
    <w:rPr>
      <w:szCs w:val="16"/>
    </w:rPr>
  </w:style>
  <w:style w:type="character" w:styleId="Annotationreference">
    <w:name w:val="annotation reference"/>
    <w:basedOn w:val="DefaultParagraphFont"/>
    <w:uiPriority w:val="99"/>
    <w:semiHidden/>
    <w:unhideWhenUsed/>
    <w:qFormat/>
    <w:rsid w:val="00645252"/>
    <w:rPr>
      <w:sz w:val="22"/>
      <w:szCs w:val="16"/>
    </w:rPr>
  </w:style>
  <w:style w:type="character" w:styleId="CommentTextChar" w:customStyle="1">
    <w:name w:val="Comment Text Char"/>
    <w:basedOn w:val="DefaultParagraphFont"/>
    <w:link w:val="Annotationtext"/>
    <w:uiPriority w:val="99"/>
    <w:semiHidden/>
    <w:qFormat/>
    <w:rsid w:val="00645252"/>
    <w:rPr>
      <w:szCs w:val="20"/>
    </w:rPr>
  </w:style>
  <w:style w:type="character" w:styleId="CommentSubjectChar" w:customStyle="1">
    <w:name w:val="Comment Subject Char"/>
    <w:basedOn w:val="CommentTextChar"/>
    <w:link w:val="Annotationsubject"/>
    <w:uiPriority w:val="99"/>
    <w:semiHidden/>
    <w:qFormat/>
    <w:rsid w:val="00645252"/>
    <w:rPr>
      <w:b/>
      <w:bCs/>
      <w:szCs w:val="20"/>
    </w:rPr>
  </w:style>
  <w:style w:type="character" w:styleId="DocumentMapChar" w:customStyle="1">
    <w:name w:val="Document Map Char"/>
    <w:basedOn w:val="DefaultParagraphFont"/>
    <w:link w:val="DocumentMap"/>
    <w:uiPriority w:val="99"/>
    <w:semiHidden/>
    <w:qFormat/>
    <w:rsid w:val="00645252"/>
    <w:rPr>
      <w:rFonts w:ascii="Segoe UI" w:hAnsi="Segoe UI" w:cs="Segoe UI"/>
      <w:szCs w:val="16"/>
    </w:rPr>
  </w:style>
  <w:style w:type="character" w:styleId="EndnoteTextChar" w:customStyle="1">
    <w:name w:val="Endnote Text Char"/>
    <w:basedOn w:val="DefaultParagraphFont"/>
    <w:link w:val="Endnote"/>
    <w:uiPriority w:val="99"/>
    <w:semiHidden/>
    <w:qFormat/>
    <w:rsid w:val="00645252"/>
    <w:rPr>
      <w:szCs w:val="20"/>
    </w:rPr>
  </w:style>
  <w:style w:type="character" w:styleId="FootnoteTextChar" w:customStyle="1">
    <w:name w:val="Footnote Text Char"/>
    <w:basedOn w:val="DefaultParagraphFont"/>
    <w:link w:val="Footnote"/>
    <w:uiPriority w:val="99"/>
    <w:semiHidden/>
    <w:qFormat/>
    <w:rsid w:val="00645252"/>
    <w:rPr>
      <w:szCs w:val="20"/>
    </w:rPr>
  </w:style>
  <w:style w:type="character" w:styleId="HTMLCode">
    <w:name w:val="HTML Code"/>
    <w:basedOn w:val="DefaultParagraphFont"/>
    <w:uiPriority w:val="99"/>
    <w:semiHidden/>
    <w:unhideWhenUsed/>
    <w:qFormat/>
    <w:rsid w:val="00645252"/>
    <w:rPr>
      <w:rFonts w:ascii="Consolas" w:hAnsi="Consolas"/>
      <w:sz w:val="22"/>
      <w:szCs w:val="20"/>
    </w:rPr>
  </w:style>
  <w:style w:type="character" w:styleId="HTMLKeyboard">
    <w:name w:val="HTML Keyboard"/>
    <w:basedOn w:val="DefaultParagraphFont"/>
    <w:uiPriority w:val="99"/>
    <w:semiHidden/>
    <w:unhideWhenUsed/>
    <w:qFormat/>
    <w:rsid w:val="00645252"/>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645252"/>
    <w:rPr>
      <w:rFonts w:ascii="Consolas" w:hAnsi="Consolas"/>
      <w:szCs w:val="20"/>
    </w:rPr>
  </w:style>
  <w:style w:type="character" w:styleId="HTMLTypewriter">
    <w:name w:val="HTML Typewriter"/>
    <w:basedOn w:val="DefaultParagraphFont"/>
    <w:uiPriority w:val="99"/>
    <w:semiHidden/>
    <w:unhideWhenUsed/>
    <w:qFormat/>
    <w:rsid w:val="00645252"/>
    <w:rPr>
      <w:rFonts w:ascii="Consolas" w:hAnsi="Consolas"/>
      <w:sz w:val="22"/>
      <w:szCs w:val="20"/>
    </w:rPr>
  </w:style>
  <w:style w:type="character" w:styleId="MacroTextChar" w:customStyle="1">
    <w:name w:val="Macro Text Char"/>
    <w:basedOn w:val="DefaultParagraphFont"/>
    <w:link w:val="Macro"/>
    <w:uiPriority w:val="99"/>
    <w:semiHidden/>
    <w:qFormat/>
    <w:rsid w:val="00645252"/>
    <w:rPr>
      <w:rFonts w:ascii="Consolas" w:hAnsi="Consolas"/>
      <w:szCs w:val="20"/>
    </w:rPr>
  </w:style>
  <w:style w:type="character" w:styleId="PlainTextChar" w:customStyle="1">
    <w:name w:val="Plain Text Char"/>
    <w:basedOn w:val="DefaultParagraphFont"/>
    <w:link w:val="PlainText"/>
    <w:uiPriority w:val="99"/>
    <w:semiHidden/>
    <w:qFormat/>
    <w:rsid w:val="00645252"/>
    <w:rPr>
      <w:rFonts w:ascii="Consolas" w:hAnsi="Consolas"/>
      <w:szCs w:val="21"/>
    </w:rPr>
  </w:style>
  <w:style w:type="character" w:styleId="PlaceholderText">
    <w:name w:val="Placeholder Text"/>
    <w:basedOn w:val="DefaultParagraphFont"/>
    <w:uiPriority w:val="99"/>
    <w:semiHidden/>
    <w:qFormat/>
    <w:rsid w:val="00645252"/>
    <w:rPr>
      <w:color w:val="3B3838" w:themeColor="background2" w:themeShade="40"/>
    </w:rPr>
  </w:style>
  <w:style w:type="character" w:styleId="HeaderChar" w:customStyle="1">
    <w:name w:val="Header Char"/>
    <w:basedOn w:val="DefaultParagraphFont"/>
    <w:link w:val="Header"/>
    <w:uiPriority w:val="99"/>
    <w:qFormat/>
    <w:rsid w:val="006d3d74"/>
    <w:rPr/>
  </w:style>
  <w:style w:type="character" w:styleId="FooterChar" w:customStyle="1">
    <w:name w:val="Footer Char"/>
    <w:basedOn w:val="DefaultParagraphFont"/>
    <w:link w:val="Footer"/>
    <w:uiPriority w:val="99"/>
    <w:qFormat/>
    <w:rsid w:val="006d3d74"/>
    <w:rPr/>
  </w:style>
  <w:style w:type="character" w:styleId="BodyTextChar" w:customStyle="1">
    <w:name w:val="Body Text Char"/>
    <w:basedOn w:val="DefaultParagraphFont"/>
    <w:uiPriority w:val="99"/>
    <w:semiHidden/>
    <w:qFormat/>
    <w:rsid w:val="00767fa7"/>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767fa7"/>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link w:val="TitleChar"/>
    <w:uiPriority w:val="10"/>
    <w:qFormat/>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color w:val="5A5A5A"/>
    </w:rPr>
  </w:style>
  <w:style w:type="paragraph" w:styleId="Quote">
    <w:name w:val="Quote"/>
    <w:basedOn w:val="Normal"/>
    <w:next w:val="Normal"/>
    <w:link w:val="QuoteChar"/>
    <w:uiPriority w:val="29"/>
    <w:qFormat/>
    <w:pPr>
      <w:spacing w:before="200" w:after="0"/>
      <w:ind w:left="864" w:right="864" w:hanging="0"/>
      <w:jc w:val="center"/>
    </w:pPr>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bottom w:val="single" w:sz="4" w:space="10" w:color="1F4E79"/>
      </w:pBdr>
      <w:spacing w:before="360" w:after="360"/>
      <w:ind w:left="864" w:right="864" w:hanging="0"/>
      <w:jc w:val="center"/>
    </w:pPr>
    <w:rPr>
      <w:i/>
      <w:iCs/>
      <w:color w:val="1F4E79" w:themeColor="accent1" w:themeShade="80"/>
    </w:rPr>
  </w:style>
  <w:style w:type="paragraph" w:styleId="Caption1">
    <w:name w:val="caption"/>
    <w:basedOn w:val="Normal"/>
    <w:next w:val="Normal"/>
    <w:uiPriority w:val="35"/>
    <w:unhideWhenUsed/>
    <w:qFormat/>
    <w:rsid w:val="00645252"/>
    <w:pPr>
      <w:spacing w:before="0" w:after="200"/>
    </w:pPr>
    <w:rPr>
      <w:i/>
      <w:iCs/>
      <w:color w:val="44546A" w:themeColor="text2"/>
      <w:szCs w:val="18"/>
    </w:rPr>
  </w:style>
  <w:style w:type="paragraph" w:styleId="BalloonText">
    <w:name w:val="Balloon Text"/>
    <w:basedOn w:val="Normal"/>
    <w:link w:val="BalloonTextChar"/>
    <w:uiPriority w:val="99"/>
    <w:semiHidden/>
    <w:unhideWhenUsed/>
    <w:qFormat/>
    <w:rsid w:val="00645252"/>
    <w:pPr/>
    <w:rPr>
      <w:rFonts w:ascii="Segoe UI" w:hAnsi="Segoe UI" w:cs="Segoe UI"/>
      <w:szCs w:val="18"/>
    </w:rPr>
  </w:style>
  <w:style w:type="paragraph" w:styleId="BlockText">
    <w:name w:val="Block Text"/>
    <w:basedOn w:val="Normal"/>
    <w:uiPriority w:val="99"/>
    <w:semiHidden/>
    <w:unhideWhenUsed/>
    <w:qFormat/>
    <w:rsid w:val="00645252"/>
    <w:pPr>
      <w:pBdr>
        <w:top w:val="single" w:sz="2" w:space="10" w:color="5B9BD5" w:shadow="1"/>
        <w:left w:val="single" w:sz="2" w:space="10" w:color="5B9BD5" w:shadow="1"/>
        <w:bottom w:val="single" w:sz="2" w:space="10" w:color="5B9BD5" w:shadow="1"/>
        <w:right w:val="single" w:sz="2" w:space="10" w:color="5B9BD5" w:shadow="1"/>
      </w:pBdr>
      <w:ind w:left="1152" w:right="1152" w:hanging="0"/>
    </w:pPr>
    <w:rPr>
      <w:rFonts w:eastAsia="" w:eastAsiaTheme="minorEastAsia"/>
      <w:i/>
      <w:iCs/>
      <w:color w:val="1F4E79" w:themeColor="accent1" w:themeShade="80"/>
    </w:rPr>
  </w:style>
  <w:style w:type="paragraph" w:styleId="BodyText3">
    <w:name w:val="Body Text 3"/>
    <w:basedOn w:val="Normal"/>
    <w:link w:val="BodyText3Char"/>
    <w:uiPriority w:val="99"/>
    <w:semiHidden/>
    <w:unhideWhenUsed/>
    <w:qFormat/>
    <w:rsid w:val="00645252"/>
    <w:pPr>
      <w:spacing w:before="0" w:after="120"/>
    </w:pPr>
    <w:rPr>
      <w:szCs w:val="16"/>
    </w:rPr>
  </w:style>
  <w:style w:type="paragraph" w:styleId="BodyTextIndent3">
    <w:name w:val="Body Text Indent 3"/>
    <w:basedOn w:val="Normal"/>
    <w:link w:val="BodyTextIndent3Char"/>
    <w:uiPriority w:val="99"/>
    <w:semiHidden/>
    <w:unhideWhenUsed/>
    <w:qFormat/>
    <w:rsid w:val="00645252"/>
    <w:pPr>
      <w:spacing w:before="0" w:after="120"/>
      <w:ind w:left="360" w:hanging="0"/>
    </w:pPr>
    <w:rPr>
      <w:szCs w:val="16"/>
    </w:rPr>
  </w:style>
  <w:style w:type="paragraph" w:styleId="Annotationtext">
    <w:name w:val="annotation text"/>
    <w:basedOn w:val="Normal"/>
    <w:link w:val="CommentTextChar"/>
    <w:uiPriority w:val="99"/>
    <w:semiHidden/>
    <w:unhideWhenUsed/>
    <w:qFormat/>
    <w:rsid w:val="00645252"/>
    <w:pPr/>
    <w:rPr>
      <w:szCs w:val="20"/>
    </w:rPr>
  </w:style>
  <w:style w:type="paragraph" w:styleId="Annotationsubject">
    <w:name w:val="annotation subject"/>
    <w:basedOn w:val="Annotationtext"/>
    <w:next w:val="Annotationtext"/>
    <w:link w:val="CommentSubjectChar"/>
    <w:uiPriority w:val="99"/>
    <w:semiHidden/>
    <w:unhideWhenUsed/>
    <w:qFormat/>
    <w:rsid w:val="00645252"/>
    <w:pPr/>
    <w:rPr>
      <w:b/>
      <w:bCs/>
    </w:rPr>
  </w:style>
  <w:style w:type="paragraph" w:styleId="DocumentMap">
    <w:name w:val="Document Map"/>
    <w:basedOn w:val="Normal"/>
    <w:link w:val="DocumentMapChar"/>
    <w:uiPriority w:val="99"/>
    <w:semiHidden/>
    <w:unhideWhenUsed/>
    <w:qFormat/>
    <w:rsid w:val="00645252"/>
    <w:pPr/>
    <w:rPr>
      <w:rFonts w:ascii="Segoe UI" w:hAnsi="Segoe UI" w:cs="Segoe UI"/>
      <w:szCs w:val="16"/>
    </w:rPr>
  </w:style>
  <w:style w:type="paragraph" w:styleId="Endnote">
    <w:name w:val="Endnote Text"/>
    <w:basedOn w:val="Normal"/>
    <w:link w:val="EndnoteTextChar"/>
    <w:uiPriority w:val="99"/>
    <w:semiHidden/>
    <w:unhideWhenUsed/>
    <w:rsid w:val="00645252"/>
    <w:pPr/>
    <w:rPr>
      <w:szCs w:val="20"/>
    </w:rPr>
  </w:style>
  <w:style w:type="paragraph" w:styleId="Envelopereturn">
    <w:name w:val="envelope return"/>
    <w:basedOn w:val="Normal"/>
    <w:uiPriority w:val="99"/>
    <w:semiHidden/>
    <w:unhideWhenUsed/>
    <w:qFormat/>
    <w:rsid w:val="00645252"/>
    <w:pPr/>
    <w:rPr>
      <w:rFonts w:ascii="Calibri Light" w:hAnsi="Calibri Light"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645252"/>
    <w:pPr/>
    <w:rPr>
      <w:szCs w:val="20"/>
    </w:rPr>
  </w:style>
  <w:style w:type="paragraph" w:styleId="HTMLPreformatted">
    <w:name w:val="HTML Preformatted"/>
    <w:basedOn w:val="Normal"/>
    <w:link w:val="HTMLPreformattedChar"/>
    <w:uiPriority w:val="99"/>
    <w:semiHidden/>
    <w:unhideWhenUsed/>
    <w:qFormat/>
    <w:rsid w:val="00645252"/>
    <w:pPr/>
    <w:rPr>
      <w:rFonts w:ascii="Consolas" w:hAnsi="Consolas"/>
      <w:szCs w:val="20"/>
    </w:rPr>
  </w:style>
  <w:style w:type="paragraph" w:styleId="Macro">
    <w:name w:val="macro"/>
    <w:link w:val="MacroTextChar"/>
    <w:uiPriority w:val="99"/>
    <w:semiHidden/>
    <w:unhideWhenUsed/>
    <w:qFormat/>
    <w:rsid w:val="0064525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nsolas" w:hAnsi="Consolas" w:eastAsia="Calibri" w:cs="Calibri"/>
      <w:color w:val="auto"/>
      <w:kern w:val="0"/>
      <w:sz w:val="22"/>
      <w:szCs w:val="20"/>
      <w:lang w:val="en-US" w:eastAsia="en-IN" w:bidi="ar-SA"/>
    </w:rPr>
  </w:style>
  <w:style w:type="paragraph" w:styleId="PlainText">
    <w:name w:val="Plain Text"/>
    <w:basedOn w:val="Normal"/>
    <w:link w:val="PlainTextChar"/>
    <w:uiPriority w:val="99"/>
    <w:semiHidden/>
    <w:unhideWhenUsed/>
    <w:qFormat/>
    <w:rsid w:val="00645252"/>
    <w:pPr/>
    <w:rPr>
      <w:rFonts w:ascii="Consolas" w:hAnsi="Consolas"/>
      <w:szCs w:val="21"/>
    </w:rPr>
  </w:style>
  <w:style w:type="paragraph" w:styleId="HeaderandFooter">
    <w:name w:val="Header and Footer"/>
    <w:basedOn w:val="Normal"/>
    <w:qFormat/>
    <w:pPr/>
    <w:rPr/>
  </w:style>
  <w:style w:type="paragraph" w:styleId="Header">
    <w:name w:val="Header"/>
    <w:basedOn w:val="Normal"/>
    <w:link w:val="HeaderChar"/>
    <w:uiPriority w:val="99"/>
    <w:unhideWhenUsed/>
    <w:rsid w:val="006d3d74"/>
    <w:pPr/>
    <w:rPr/>
  </w:style>
  <w:style w:type="paragraph" w:styleId="Footer">
    <w:name w:val="Footer"/>
    <w:basedOn w:val="Normal"/>
    <w:link w:val="FooterChar"/>
    <w:uiPriority w:val="99"/>
    <w:unhideWhenUsed/>
    <w:rsid w:val="006d3d74"/>
    <w:pPr/>
    <w:rPr/>
  </w:style>
  <w:style w:type="paragraph" w:styleId="Contents9">
    <w:name w:val="TOC 9"/>
    <w:basedOn w:val="Normal"/>
    <w:next w:val="Normal"/>
    <w:autoRedefine/>
    <w:uiPriority w:val="39"/>
    <w:semiHidden/>
    <w:unhideWhenUsed/>
    <w:rsid w:val="0083569a"/>
    <w:pPr>
      <w:spacing w:before="0" w:after="120"/>
      <w:ind w:left="1757" w:hanging="0"/>
    </w:pPr>
    <w:rPr/>
  </w:style>
  <w:style w:type="paragraph" w:styleId="Default" w:customStyle="1">
    <w:name w:val="Default"/>
    <w:qFormat/>
    <w:rsid w:val="0031198c"/>
    <w:pPr>
      <w:widowControl/>
      <w:suppressAutoHyphens w:val="true"/>
      <w:bidi w:val="0"/>
      <w:spacing w:before="0" w:after="0"/>
      <w:jc w:val="left"/>
    </w:pPr>
    <w:rPr>
      <w:rFonts w:ascii="Times New Roman" w:hAnsi="Times New Roman" w:eastAsia="Calibri" w:cs="Times New Roman"/>
      <w:color w:val="000000"/>
      <w:kern w:val="0"/>
      <w:sz w:val="24"/>
      <w:szCs w:val="24"/>
      <w:lang w:val="en-US" w:eastAsia="en-IN" w:bidi="ar-SA"/>
    </w:rPr>
  </w:style>
  <w:style w:type="paragraph" w:styleId="ListParagraph">
    <w:name w:val="List Paragraph"/>
    <w:basedOn w:val="Normal"/>
    <w:uiPriority w:val="34"/>
    <w:qFormat/>
    <w:rsid w:val="00571690"/>
    <w:pPr>
      <w:spacing w:lineRule="auto" w:line="228" w:before="0" w:after="120"/>
      <w:ind w:left="720" w:hanging="0"/>
      <w:contextualSpacing/>
      <w:jc w:val="both"/>
    </w:pPr>
    <w:rPr>
      <w:rFonts w:ascii="Times New Roman" w:hAnsi="Times New Roman" w:cs="Times New Roman"/>
      <w:bCs/>
      <w:sz w:val="24"/>
      <w:szCs w:val="24"/>
    </w:rPr>
  </w:style>
  <w:style w:type="paragraph" w:styleId="NormalWeb">
    <w:name w:val="Normal (Web)"/>
    <w:basedOn w:val="Normal"/>
    <w:uiPriority w:val="99"/>
    <w:unhideWhenUsed/>
    <w:qFormat/>
    <w:rsid w:val="002a2318"/>
    <w:pPr>
      <w:spacing w:beforeAutospacing="1" w:afterAutospacing="1"/>
    </w:pPr>
    <w:rPr>
      <w:rFonts w:ascii="Times New Roman" w:hAnsi="Times New Roman" w:eastAsia="Times New Roman" w:cs="Times New Roman"/>
      <w:sz w:val="24"/>
      <w:szCs w:val="24"/>
      <w:lang w:val="en-IN"/>
    </w:rPr>
  </w:style>
  <w:style w:type="paragraph" w:styleId="Pq" w:customStyle="1">
    <w:name w:val="pq"/>
    <w:basedOn w:val="Normal"/>
    <w:qFormat/>
    <w:rsid w:val="00075bc0"/>
    <w:pPr>
      <w:spacing w:beforeAutospacing="1" w:afterAutospacing="1"/>
    </w:pPr>
    <w:rPr>
      <w:rFonts w:ascii="Times New Roman" w:hAnsi="Times New Roman" w:eastAsia="Times New Roman" w:cs="Times New Roman"/>
      <w:sz w:val="24"/>
      <w:szCs w:val="24"/>
      <w:lang w:val="en-IN"/>
    </w:rPr>
  </w:style>
  <w:style w:type="paragraph" w:styleId="Mi" w:customStyle="1">
    <w:name w:val="mi"/>
    <w:basedOn w:val="Normal"/>
    <w:qFormat/>
    <w:rsid w:val="00160afc"/>
    <w:pPr>
      <w:spacing w:beforeAutospacing="1" w:afterAutospacing="1"/>
    </w:pPr>
    <w:rPr>
      <w:rFonts w:ascii="Times New Roman" w:hAnsi="Times New Roman" w:eastAsia="Times New Roman" w:cs="Times New Roman"/>
      <w:sz w:val="24"/>
      <w:szCs w:val="24"/>
      <w:lang w:val="en-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540f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2948</TotalTime>
  <Application>LibreOffice/7.3.6.2$Linux_X86_64 LibreOffice_project/30$Build-2</Application>
  <AppVersion>15.0000</AppVersion>
  <Pages>15</Pages>
  <Words>2105</Words>
  <Characters>11343</Characters>
  <CharactersWithSpaces>13993</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2022-09-19T06:18:00Z</dcterms:created>
  <dc:creator>Guru Prasad</dc:creator>
  <dc:description/>
  <dc:language>en-IN</dc:language>
  <cp:lastModifiedBy/>
  <dcterms:modified xsi:type="dcterms:W3CDTF">2023-01-04T13:18:20Z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GrammarlyDocumentId">
    <vt:lpwstr>33941d99969b8d013e1b76a06376713339f7f5d2a1503d00de90141666270838</vt:lpwstr>
  </property>
  <property fmtid="{D5CDD505-2E9C-101B-9397-08002B2CF9AE}" pid="6" name="InternalTags">
    <vt:lpwstr/>
  </property>
  <property fmtid="{D5CDD505-2E9C-101B-9397-08002B2CF9AE}" pid="7" name="LocalizationTags">
    <vt:lpwstr/>
  </property>
  <property fmtid="{D5CDD505-2E9C-101B-9397-08002B2CF9AE}" pid="8" name="ScenarioTags">
    <vt:lpwstr/>
  </property>
</Properties>
</file>